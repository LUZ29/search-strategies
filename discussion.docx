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5853" w14:textId="02175075" w:rsidR="005F6297" w:rsidRPr="005F6297" w:rsidRDefault="005F6297" w:rsidP="005F6297">
      <w:pPr>
        <w:spacing w:after="160"/>
        <w:rPr>
          <w:rFonts w:ascii="Times New Roman" w:eastAsiaTheme="minorEastAsia" w:hAnsi="Times New Roman" w:cs="Times New Roman"/>
          <w:b/>
          <w:sz w:val="32"/>
          <w:u w:val="single"/>
          <w:lang w:eastAsia="zh-CN"/>
        </w:rPr>
      </w:pPr>
      <w:r w:rsidRPr="005F6297">
        <w:rPr>
          <w:rFonts w:ascii="Times New Roman" w:eastAsiaTheme="minorEastAsia" w:hAnsi="Times New Roman" w:cs="Times New Roman"/>
          <w:b/>
          <w:sz w:val="32"/>
          <w:u w:val="single"/>
          <w:lang w:eastAsia="zh-CN"/>
        </w:rPr>
        <w:t>project setup</w:t>
      </w:r>
    </w:p>
    <w:p w14:paraId="69139B2E" w14:textId="537645FC" w:rsidR="005F6297" w:rsidRDefault="00166D1C" w:rsidP="005F6297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My program ha</w:t>
      </w:r>
      <w:r w:rsidR="005F6297">
        <w:rPr>
          <w:rFonts w:ascii="Times New Roman" w:eastAsiaTheme="minorEastAsia" w:hAnsi="Times New Roman" w:cs="Times New Roman"/>
          <w:lang w:eastAsia="zh-CN"/>
        </w:rPr>
        <w:t>s</w:t>
      </w:r>
      <w:r>
        <w:rPr>
          <w:rFonts w:ascii="Times New Roman" w:eastAsiaTheme="minorEastAsia" w:hAnsi="Times New Roman" w:cs="Times New Roman"/>
          <w:lang w:eastAsia="zh-CN"/>
        </w:rPr>
        <w:t xml:space="preserve"> three parts. </w:t>
      </w:r>
    </w:p>
    <w:p w14:paraId="311BF91B" w14:textId="77777777" w:rsidR="005F6297" w:rsidRDefault="00166D1C" w:rsidP="00166D1C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First is the input part:</w:t>
      </w:r>
    </w:p>
    <w:p w14:paraId="3A7966E0" w14:textId="551283B2" w:rsidR="005F6297" w:rsidRDefault="005F6297" w:rsidP="00166D1C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I</w:t>
      </w:r>
      <w:r w:rsidR="00166D1C">
        <w:rPr>
          <w:rFonts w:ascii="Times New Roman" w:eastAsiaTheme="minorEastAsia" w:hAnsi="Times New Roman" w:cs="Times New Roman"/>
          <w:lang w:eastAsia="zh-CN"/>
        </w:rPr>
        <w:t xml:space="preserve">n this part I receive the data from config file. Then </w:t>
      </w:r>
      <w:r>
        <w:rPr>
          <w:rFonts w:ascii="Times New Roman" w:eastAsiaTheme="minorEastAsia" w:hAnsi="Times New Roman" w:cs="Times New Roman"/>
          <w:lang w:eastAsia="zh-CN"/>
        </w:rPr>
        <w:t xml:space="preserve">generate different graph for each problem. The structure in graph is </w:t>
      </w:r>
    </w:p>
    <w:p w14:paraId="42533794" w14:textId="77777777" w:rsidR="005F6297" w:rsidRDefault="005F6297" w:rsidP="00166D1C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</w:p>
    <w:p w14:paraId="36822502" w14:textId="296FBD5A" w:rsidR="005F6297" w:rsidRDefault="005F6297" w:rsidP="00166D1C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{current state: [(info which depends different), parent, [first child], [second child</w:t>
      </w:r>
      <w:proofErr w:type="gramStart"/>
      <w:r>
        <w:rPr>
          <w:rFonts w:ascii="Times New Roman" w:eastAsiaTheme="minorEastAsia" w:hAnsi="Times New Roman" w:cs="Times New Roman"/>
          <w:lang w:eastAsia="zh-CN"/>
        </w:rPr>
        <w:t>],…</w:t>
      </w:r>
      <w:proofErr w:type="gramEnd"/>
      <w:r>
        <w:rPr>
          <w:rFonts w:ascii="Times New Roman" w:eastAsiaTheme="minorEastAsia" w:hAnsi="Times New Roman" w:cs="Times New Roman"/>
          <w:lang w:eastAsia="zh-CN"/>
        </w:rPr>
        <w:t>]}</w:t>
      </w:r>
    </w:p>
    <w:p w14:paraId="2AB50425" w14:textId="77777777" w:rsidR="005F6297" w:rsidRDefault="005F6297" w:rsidP="00166D1C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For each child I record the info of:</w:t>
      </w:r>
    </w:p>
    <w:p w14:paraId="1A4D42A9" w14:textId="062EA6E8" w:rsidR="00166D1C" w:rsidRDefault="005F6297" w:rsidP="00166D1C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[child state, cost, (action to get this child)]</w:t>
      </w:r>
      <w:r w:rsidR="00166D1C">
        <w:rPr>
          <w:rFonts w:ascii="Times New Roman" w:eastAsiaTheme="minorEastAsia" w:hAnsi="Times New Roman" w:cs="Times New Roman"/>
          <w:lang w:eastAsia="zh-CN"/>
        </w:rPr>
        <w:t xml:space="preserve"> </w:t>
      </w:r>
    </w:p>
    <w:p w14:paraId="185973D1" w14:textId="3ABCCBA7" w:rsidR="005F6297" w:rsidRDefault="005F6297" w:rsidP="00166D1C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</w:p>
    <w:p w14:paraId="77DD9E61" w14:textId="5169480A" w:rsidR="005F6297" w:rsidRDefault="005F6297" w:rsidP="00166D1C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Second part is the output part:</w:t>
      </w:r>
    </w:p>
    <w:p w14:paraId="0204817B" w14:textId="7B67B833" w:rsidR="005F6297" w:rsidRDefault="005F6297" w:rsidP="005F6297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In this part, I mainly use two function to analyze the returned graph and parent dist. Then print the Path, Time, Space.</w:t>
      </w:r>
    </w:p>
    <w:p w14:paraId="3ACA69DD" w14:textId="172C0AF2" w:rsidR="005F6297" w:rsidRDefault="005F6297" w:rsidP="005F6297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Third part is the search algorithm part:</w:t>
      </w:r>
    </w:p>
    <w:p w14:paraId="1529674C" w14:textId="0D880288" w:rsidR="0065131C" w:rsidRDefault="005F6297" w:rsidP="005F6297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 xml:space="preserve">In this part, I write DFS, BFS,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deep_limit_dfs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, IDDFS, unicast, greedy, A* and IDA*. </w:t>
      </w:r>
    </w:p>
    <w:p w14:paraId="4253106D" w14:textId="07A9F4E0" w:rsidR="005F6297" w:rsidRDefault="005F6297" w:rsidP="005F6297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</w:p>
    <w:p w14:paraId="7D7927E7" w14:textId="2BFCC05B" w:rsidR="005F6297" w:rsidRPr="005F6297" w:rsidRDefault="005F6297" w:rsidP="005F6297">
      <w:pPr>
        <w:spacing w:after="160"/>
        <w:rPr>
          <w:rFonts w:ascii="Times New Roman" w:eastAsiaTheme="minorEastAsia" w:hAnsi="Times New Roman" w:cs="Times New Roman"/>
          <w:b/>
          <w:sz w:val="32"/>
          <w:u w:val="single"/>
          <w:lang w:eastAsia="zh-CN"/>
        </w:rPr>
      </w:pPr>
      <w:r w:rsidRPr="005F6297">
        <w:rPr>
          <w:rFonts w:ascii="Times New Roman" w:eastAsiaTheme="minorEastAsia" w:hAnsi="Times New Roman" w:cs="Times New Roman"/>
          <w:b/>
          <w:sz w:val="32"/>
          <w:u w:val="single"/>
          <w:lang w:eastAsia="zh-CN"/>
        </w:rPr>
        <w:t>Computer configurations</w:t>
      </w:r>
    </w:p>
    <w:p w14:paraId="055F7AC0" w14:textId="6F44C3BB" w:rsidR="008A3698" w:rsidRDefault="005F6297" w:rsidP="008A3698">
      <w:pPr>
        <w:spacing w:after="16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ab/>
        <w:t xml:space="preserve">Thinkpadx1 </w:t>
      </w:r>
      <w:r w:rsidR="0086117D">
        <w:rPr>
          <w:rFonts w:ascii="Times New Roman" w:eastAsiaTheme="minorEastAsia" w:hAnsi="Times New Roman" w:cs="Times New Roman"/>
          <w:lang w:eastAsia="zh-CN"/>
        </w:rPr>
        <w:t>yoga 3</w:t>
      </w:r>
      <w:r w:rsidR="0086117D" w:rsidRPr="0086117D">
        <w:rPr>
          <w:rFonts w:ascii="Times New Roman" w:eastAsiaTheme="minorEastAsia" w:hAnsi="Times New Roman" w:cs="Times New Roman"/>
          <w:vertAlign w:val="superscript"/>
          <w:lang w:eastAsia="zh-CN"/>
        </w:rPr>
        <w:t>rd</w:t>
      </w:r>
      <w:r w:rsidR="0086117D">
        <w:rPr>
          <w:rFonts w:ascii="Times New Roman" w:eastAsiaTheme="minorEastAsia" w:hAnsi="Times New Roman" w:cs="Times New Roman"/>
          <w:lang w:eastAsia="zh-CN"/>
        </w:rPr>
        <w:t>.</w:t>
      </w:r>
    </w:p>
    <w:p w14:paraId="63F00DD5" w14:textId="77777777" w:rsidR="0086117D" w:rsidRDefault="0086117D" w:rsidP="008A3698">
      <w:pPr>
        <w:spacing w:after="16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ab/>
      </w:r>
      <w:r w:rsidRPr="0086117D">
        <w:rPr>
          <w:rFonts w:ascii="Times New Roman" w:eastAsiaTheme="minorEastAsia" w:hAnsi="Times New Roman" w:cs="Times New Roman"/>
          <w:lang w:eastAsia="zh-CN"/>
        </w:rPr>
        <w:t>OS Name</w:t>
      </w:r>
      <w:r w:rsidRPr="0086117D">
        <w:rPr>
          <w:rFonts w:ascii="Times New Roman" w:eastAsiaTheme="minorEastAsia" w:hAnsi="Times New Roman" w:cs="Times New Roman"/>
          <w:lang w:eastAsia="zh-CN"/>
        </w:rPr>
        <w:tab/>
      </w:r>
    </w:p>
    <w:p w14:paraId="3C15DFD5" w14:textId="12D3D71C" w:rsidR="0086117D" w:rsidRDefault="0086117D" w:rsidP="0086117D">
      <w:pPr>
        <w:spacing w:after="160"/>
        <w:ind w:left="720" w:firstLine="720"/>
        <w:rPr>
          <w:rFonts w:ascii="Times New Roman" w:eastAsiaTheme="minorEastAsia" w:hAnsi="Times New Roman" w:cs="Times New Roman"/>
          <w:lang w:eastAsia="zh-CN"/>
        </w:rPr>
      </w:pPr>
      <w:r w:rsidRPr="0086117D">
        <w:rPr>
          <w:rFonts w:ascii="Times New Roman" w:eastAsiaTheme="minorEastAsia" w:hAnsi="Times New Roman" w:cs="Times New Roman"/>
          <w:lang w:eastAsia="zh-CN"/>
        </w:rPr>
        <w:t>Microsoft Windows 10 Pro for Workstations</w:t>
      </w:r>
    </w:p>
    <w:p w14:paraId="080269F8" w14:textId="77777777" w:rsidR="0086117D" w:rsidRDefault="0086117D" w:rsidP="0086117D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 w:rsidRPr="0086117D">
        <w:rPr>
          <w:rFonts w:ascii="Times New Roman" w:eastAsiaTheme="minorEastAsia" w:hAnsi="Times New Roman" w:cs="Times New Roman"/>
          <w:lang w:eastAsia="zh-CN"/>
        </w:rPr>
        <w:t>System Type</w:t>
      </w:r>
      <w:r w:rsidRPr="0086117D">
        <w:rPr>
          <w:rFonts w:ascii="Times New Roman" w:eastAsiaTheme="minorEastAsia" w:hAnsi="Times New Roman" w:cs="Times New Roman"/>
          <w:lang w:eastAsia="zh-CN"/>
        </w:rPr>
        <w:tab/>
      </w:r>
    </w:p>
    <w:p w14:paraId="25AB9176" w14:textId="0B4F9B38" w:rsidR="0086117D" w:rsidRDefault="0086117D" w:rsidP="0086117D">
      <w:pPr>
        <w:spacing w:after="160"/>
        <w:ind w:left="1440"/>
        <w:rPr>
          <w:rFonts w:ascii="Times New Roman" w:eastAsiaTheme="minorEastAsia" w:hAnsi="Times New Roman" w:cs="Times New Roman"/>
          <w:lang w:eastAsia="zh-CN"/>
        </w:rPr>
      </w:pPr>
      <w:r w:rsidRPr="0086117D">
        <w:rPr>
          <w:rFonts w:ascii="Times New Roman" w:eastAsiaTheme="minorEastAsia" w:hAnsi="Times New Roman" w:cs="Times New Roman"/>
          <w:lang w:eastAsia="zh-CN"/>
        </w:rPr>
        <w:t>x64-based PC</w:t>
      </w:r>
    </w:p>
    <w:p w14:paraId="4DDBB12A" w14:textId="77777777" w:rsidR="0086117D" w:rsidRDefault="0086117D" w:rsidP="0086117D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 w:rsidRPr="0086117D">
        <w:rPr>
          <w:rFonts w:ascii="Times New Roman" w:eastAsiaTheme="minorEastAsia" w:hAnsi="Times New Roman" w:cs="Times New Roman"/>
          <w:lang w:eastAsia="zh-CN"/>
        </w:rPr>
        <w:t>Processor</w:t>
      </w:r>
      <w:r w:rsidRPr="0086117D">
        <w:rPr>
          <w:rFonts w:ascii="Times New Roman" w:eastAsiaTheme="minorEastAsia" w:hAnsi="Times New Roman" w:cs="Times New Roman"/>
          <w:lang w:eastAsia="zh-CN"/>
        </w:rPr>
        <w:tab/>
      </w:r>
    </w:p>
    <w:p w14:paraId="4B20DE66" w14:textId="5FA81287" w:rsidR="0086117D" w:rsidRDefault="0086117D" w:rsidP="0086117D">
      <w:pPr>
        <w:spacing w:after="160"/>
        <w:ind w:left="720" w:firstLine="720"/>
        <w:rPr>
          <w:rFonts w:ascii="Times New Roman" w:eastAsiaTheme="minorEastAsia" w:hAnsi="Times New Roman" w:cs="Times New Roman"/>
          <w:lang w:eastAsia="zh-CN"/>
        </w:rPr>
      </w:pPr>
      <w:r w:rsidRPr="0086117D">
        <w:rPr>
          <w:rFonts w:ascii="Times New Roman" w:eastAsiaTheme="minorEastAsia" w:hAnsi="Times New Roman" w:cs="Times New Roman"/>
          <w:lang w:eastAsia="zh-CN"/>
        </w:rPr>
        <w:t xml:space="preserve">Intel(R) </w:t>
      </w:r>
      <w:proofErr w:type="gramStart"/>
      <w:r w:rsidRPr="0086117D">
        <w:rPr>
          <w:rFonts w:ascii="Times New Roman" w:eastAsiaTheme="minorEastAsia" w:hAnsi="Times New Roman" w:cs="Times New Roman"/>
          <w:lang w:eastAsia="zh-CN"/>
        </w:rPr>
        <w:t>Core(</w:t>
      </w:r>
      <w:proofErr w:type="gramEnd"/>
      <w:r w:rsidRPr="0086117D">
        <w:rPr>
          <w:rFonts w:ascii="Times New Roman" w:eastAsiaTheme="minorEastAsia" w:hAnsi="Times New Roman" w:cs="Times New Roman"/>
          <w:lang w:eastAsia="zh-CN"/>
        </w:rPr>
        <w:t xml:space="preserve">TM) i7-8650U CPU @ 1.90GHz, 2112 </w:t>
      </w:r>
      <w:proofErr w:type="spellStart"/>
      <w:r w:rsidRPr="0086117D">
        <w:rPr>
          <w:rFonts w:ascii="Times New Roman" w:eastAsiaTheme="minorEastAsia" w:hAnsi="Times New Roman" w:cs="Times New Roman"/>
          <w:lang w:eastAsia="zh-CN"/>
        </w:rPr>
        <w:t>Mhz</w:t>
      </w:r>
      <w:proofErr w:type="spellEnd"/>
      <w:r w:rsidRPr="0086117D">
        <w:rPr>
          <w:rFonts w:ascii="Times New Roman" w:eastAsiaTheme="minorEastAsia" w:hAnsi="Times New Roman" w:cs="Times New Roman"/>
          <w:lang w:eastAsia="zh-CN"/>
        </w:rPr>
        <w:t>, 4 Core(s), 8 Logical Processor(s)</w:t>
      </w:r>
    </w:p>
    <w:p w14:paraId="2B4C13A4" w14:textId="77777777" w:rsidR="0086117D" w:rsidRDefault="0086117D" w:rsidP="0086117D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 w:rsidRPr="0086117D">
        <w:rPr>
          <w:rFonts w:ascii="Times New Roman" w:eastAsiaTheme="minorEastAsia" w:hAnsi="Times New Roman" w:cs="Times New Roman"/>
          <w:lang w:eastAsia="zh-CN"/>
        </w:rPr>
        <w:t>Installed Physical Memory (RAM)</w:t>
      </w:r>
      <w:r w:rsidRPr="0086117D">
        <w:rPr>
          <w:rFonts w:ascii="Times New Roman" w:eastAsiaTheme="minorEastAsia" w:hAnsi="Times New Roman" w:cs="Times New Roman"/>
          <w:lang w:eastAsia="zh-CN"/>
        </w:rPr>
        <w:tab/>
      </w:r>
    </w:p>
    <w:p w14:paraId="49331C8F" w14:textId="209A577E" w:rsidR="0086117D" w:rsidRDefault="0086117D" w:rsidP="0086117D">
      <w:pPr>
        <w:spacing w:after="160"/>
        <w:ind w:left="720" w:firstLine="720"/>
        <w:rPr>
          <w:rFonts w:ascii="Times New Roman" w:eastAsiaTheme="minorEastAsia" w:hAnsi="Times New Roman" w:cs="Times New Roman"/>
          <w:lang w:eastAsia="zh-CN"/>
        </w:rPr>
      </w:pPr>
      <w:r w:rsidRPr="0086117D">
        <w:rPr>
          <w:rFonts w:ascii="Times New Roman" w:eastAsiaTheme="minorEastAsia" w:hAnsi="Times New Roman" w:cs="Times New Roman"/>
          <w:lang w:eastAsia="zh-CN"/>
        </w:rPr>
        <w:t>16.0 GB</w:t>
      </w:r>
    </w:p>
    <w:p w14:paraId="5C1B47A0" w14:textId="3709E192" w:rsidR="0086117D" w:rsidRDefault="0086117D" w:rsidP="0086117D">
      <w:pPr>
        <w:spacing w:after="16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ab/>
        <w:t>Python 3.6</w:t>
      </w:r>
    </w:p>
    <w:p w14:paraId="3CC22FD0" w14:textId="36F02C7C" w:rsidR="0086117D" w:rsidRPr="0086117D" w:rsidRDefault="0086117D" w:rsidP="008A3698">
      <w:pPr>
        <w:spacing w:after="160"/>
        <w:rPr>
          <w:rFonts w:ascii="Times New Roman" w:eastAsiaTheme="minorEastAsia" w:hAnsi="Times New Roman" w:cs="Times New Roman"/>
          <w:b/>
          <w:sz w:val="32"/>
          <w:u w:val="single"/>
          <w:lang w:eastAsia="zh-CN"/>
        </w:rPr>
      </w:pPr>
      <w:r w:rsidRPr="0086117D">
        <w:rPr>
          <w:rFonts w:ascii="Times New Roman" w:eastAsiaTheme="minorEastAsia" w:hAnsi="Times New Roman" w:cs="Times New Roman"/>
          <w:b/>
          <w:sz w:val="32"/>
          <w:u w:val="single"/>
          <w:lang w:eastAsia="zh-CN"/>
        </w:rPr>
        <w:t>R</w:t>
      </w:r>
      <w:r w:rsidRPr="0086117D">
        <w:rPr>
          <w:rFonts w:ascii="Times New Roman" w:eastAsiaTheme="minorEastAsia" w:hAnsi="Times New Roman" w:cs="Times New Roman" w:hint="eastAsia"/>
          <w:b/>
          <w:sz w:val="32"/>
          <w:u w:val="single"/>
          <w:lang w:eastAsia="zh-CN"/>
        </w:rPr>
        <w:t>eference</w:t>
      </w:r>
    </w:p>
    <w:p w14:paraId="36E75190" w14:textId="69A9CAB0" w:rsidR="0086117D" w:rsidRDefault="0086117D" w:rsidP="008A3698">
      <w:pPr>
        <w:spacing w:after="16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W</w:t>
      </w:r>
      <w:r>
        <w:rPr>
          <w:rFonts w:ascii="Times New Roman" w:eastAsiaTheme="minorEastAsia" w:hAnsi="Times New Roman" w:cs="Times New Roman" w:hint="eastAsia"/>
          <w:lang w:eastAsia="zh-CN"/>
        </w:rPr>
        <w:t>iki</w:t>
      </w:r>
    </w:p>
    <w:p w14:paraId="31D1A00C" w14:textId="4C318ECB" w:rsidR="0086117D" w:rsidRDefault="0086117D" w:rsidP="008A3698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86117D">
        <w:rPr>
          <w:rFonts w:ascii="Times New Roman" w:eastAsiaTheme="minorEastAsia" w:hAnsi="Times New Roman" w:cs="Times New Roman"/>
          <w:lang w:eastAsia="zh-CN"/>
        </w:rPr>
        <w:t>https://www.youtube.com/watch?v=ySN5Wnu88nE</w:t>
      </w:r>
    </w:p>
    <w:p w14:paraId="277C5AB6" w14:textId="0F090FA4" w:rsidR="0086117D" w:rsidRDefault="0086117D" w:rsidP="008A3698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86117D">
        <w:rPr>
          <w:rFonts w:ascii="Times New Roman" w:eastAsiaTheme="minorEastAsia" w:hAnsi="Times New Roman" w:cs="Times New Roman"/>
          <w:lang w:eastAsia="zh-CN"/>
        </w:rPr>
        <w:t>https://algorithmsinsight.wordpress.com/graph-theory-2/ida-star-algorithm-in-general/</w:t>
      </w:r>
    </w:p>
    <w:p w14:paraId="15A53E9F" w14:textId="243FE7BA" w:rsidR="0086117D" w:rsidRDefault="002404F1" w:rsidP="008A3698">
      <w:pPr>
        <w:spacing w:after="160"/>
        <w:rPr>
          <w:rFonts w:ascii="Times New Roman" w:eastAsiaTheme="minorEastAsia" w:hAnsi="Times New Roman" w:cs="Times New Roman"/>
          <w:lang w:eastAsia="zh-CN"/>
        </w:rPr>
      </w:pPr>
      <w:hyperlink r:id="rId8" w:history="1">
        <w:r w:rsidR="0086117D" w:rsidRPr="00BC0BCE">
          <w:rPr>
            <w:rStyle w:val="Hyperlink"/>
            <w:rFonts w:ascii="Times New Roman" w:eastAsiaTheme="minorEastAsia" w:hAnsi="Times New Roman" w:cs="Times New Roman"/>
            <w:lang w:eastAsia="zh-CN"/>
          </w:rPr>
          <w:t>http://trycode.blogspot.com/2016/03/implementation-of-iterative-deepening.html</w:t>
        </w:r>
      </w:hyperlink>
    </w:p>
    <w:p w14:paraId="5FEB0F76" w14:textId="364C20AA" w:rsidR="0086117D" w:rsidRDefault="0086117D" w:rsidP="008A3698">
      <w:pPr>
        <w:spacing w:after="160"/>
        <w:rPr>
          <w:rFonts w:ascii="Times New Roman" w:eastAsiaTheme="minorEastAsia" w:hAnsi="Times New Roman" w:cs="Times New Roman"/>
          <w:lang w:eastAsia="zh-CN"/>
        </w:rPr>
      </w:pPr>
      <w:bookmarkStart w:id="0" w:name="_GoBack"/>
      <w:bookmarkEnd w:id="0"/>
    </w:p>
    <w:p w14:paraId="218DE2D1" w14:textId="620A885C" w:rsidR="00CB4D29" w:rsidRPr="00CB4D29" w:rsidRDefault="00CB4D29" w:rsidP="008A3698">
      <w:pPr>
        <w:spacing w:after="160"/>
        <w:rPr>
          <w:rFonts w:ascii="Times New Roman" w:eastAsiaTheme="minorEastAsia" w:hAnsi="Times New Roman" w:cs="Times New Roman"/>
          <w:b/>
          <w:sz w:val="32"/>
          <w:u w:val="single"/>
          <w:lang w:eastAsia="zh-CN"/>
        </w:rPr>
      </w:pPr>
      <w:r w:rsidRPr="00CB4D29">
        <w:rPr>
          <w:rFonts w:ascii="Times New Roman" w:eastAsiaTheme="minorEastAsia" w:hAnsi="Times New Roman" w:cs="Times New Roman"/>
          <w:b/>
          <w:sz w:val="32"/>
          <w:u w:val="single"/>
          <w:lang w:eastAsia="zh-CN"/>
        </w:rPr>
        <w:t>For each puzzle type</w:t>
      </w:r>
    </w:p>
    <w:p w14:paraId="41591C38" w14:textId="6B9C5774" w:rsidR="0086117D" w:rsidRPr="001243F9" w:rsidRDefault="00CB4D29" w:rsidP="008A3698">
      <w:pPr>
        <w:spacing w:after="160"/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</w:pPr>
      <w:r w:rsidRPr="001243F9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Water jugs</w:t>
      </w:r>
    </w:p>
    <w:p w14:paraId="3D74F443" w14:textId="4ACB7EF6" w:rsidR="001243F9" w:rsidRDefault="00CB4D29" w:rsidP="008A3698">
      <w:pPr>
        <w:spacing w:after="16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ab/>
        <w:t xml:space="preserve">Action order: </w:t>
      </w:r>
      <w:r w:rsidR="001243F9">
        <w:rPr>
          <w:rFonts w:ascii="Times New Roman" w:eastAsiaTheme="minorEastAsia" w:hAnsi="Times New Roman" w:cs="Times New Roman"/>
          <w:lang w:eastAsia="zh-CN"/>
        </w:rPr>
        <w:tab/>
        <w:t xml:space="preserve">for </w:t>
      </w:r>
      <w:proofErr w:type="spellStart"/>
      <w:r w:rsidR="001243F9">
        <w:rPr>
          <w:rFonts w:ascii="Times New Roman" w:eastAsiaTheme="minorEastAsia" w:hAnsi="Times New Roman" w:cs="Times New Roman"/>
          <w:lang w:eastAsia="zh-CN"/>
        </w:rPr>
        <w:t>i</w:t>
      </w:r>
      <w:proofErr w:type="spellEnd"/>
      <w:r w:rsidR="001243F9">
        <w:rPr>
          <w:rFonts w:ascii="Times New Roman" w:eastAsiaTheme="minorEastAsia" w:hAnsi="Times New Roman" w:cs="Times New Roman"/>
          <w:lang w:eastAsia="zh-CN"/>
        </w:rPr>
        <w:t xml:space="preserve"> jug and j jug: </w:t>
      </w:r>
    </w:p>
    <w:p w14:paraId="67D3FB3E" w14:textId="1D11584B" w:rsidR="00CB4D29" w:rsidRDefault="001243F9" w:rsidP="001243F9">
      <w:pPr>
        <w:spacing w:after="160"/>
        <w:ind w:left="1440"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>empty (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i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>), fill (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i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>), pour (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i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>) to (j), pour (j) to (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i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>).</w:t>
      </w:r>
    </w:p>
    <w:p w14:paraId="4193069E" w14:textId="12C3DF98" w:rsidR="001243F9" w:rsidRDefault="001243F9" w:rsidP="008A3698">
      <w:pPr>
        <w:spacing w:after="16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ab/>
      </w:r>
      <w:r w:rsidR="00DD0AEB">
        <w:rPr>
          <w:rFonts w:ascii="Times New Roman" w:eastAsiaTheme="minorEastAsia" w:hAnsi="Times New Roman" w:cs="Times New Roman" w:hint="eastAsia"/>
          <w:lang w:eastAsia="zh-CN"/>
        </w:rPr>
        <w:t>heuristic</w:t>
      </w:r>
      <w:r>
        <w:rPr>
          <w:rFonts w:ascii="Times New Roman" w:eastAsiaTheme="minorEastAsia" w:hAnsi="Times New Roman" w:cs="Times New Roman"/>
          <w:lang w:eastAsia="zh-CN"/>
        </w:rPr>
        <w:t>:</w:t>
      </w:r>
      <w:r>
        <w:rPr>
          <w:rFonts w:ascii="Times New Roman" w:eastAsiaTheme="minorEastAsia" w:hAnsi="Times New Roman" w:cs="Times New Roman"/>
          <w:lang w:eastAsia="zh-CN"/>
        </w:rPr>
        <w:tab/>
      </w:r>
      <w:proofErr w:type="spellStart"/>
      <w:r w:rsidRPr="001243F9">
        <w:rPr>
          <w:rFonts w:ascii="Times New Roman" w:eastAsiaTheme="minorEastAsia" w:hAnsi="Times New Roman" w:cs="Times New Roman"/>
          <w:lang w:eastAsia="zh-CN"/>
        </w:rPr>
        <w:t>myheuj</w:t>
      </w:r>
      <w:proofErr w:type="spellEnd"/>
    </w:p>
    <w:p w14:paraId="4966E199" w14:textId="131CEFB4" w:rsidR="001243F9" w:rsidRPr="001243F9" w:rsidRDefault="001243F9" w:rsidP="008A3698">
      <w:pPr>
        <w:spacing w:after="160"/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</w:pPr>
      <w:r w:rsidRPr="001243F9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>Cities</w:t>
      </w:r>
    </w:p>
    <w:p w14:paraId="12006A8A" w14:textId="4483FABB" w:rsidR="0086117D" w:rsidRDefault="001243F9" w:rsidP="008A3698">
      <w:pPr>
        <w:spacing w:after="16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ab/>
      </w:r>
      <w:r w:rsidR="00DD0AEB">
        <w:rPr>
          <w:rFonts w:ascii="Times New Roman" w:eastAsiaTheme="minorEastAsia" w:hAnsi="Times New Roman" w:cs="Times New Roman" w:hint="eastAsia"/>
          <w:lang w:eastAsia="zh-CN"/>
        </w:rPr>
        <w:t>heuristic</w:t>
      </w:r>
      <w:r>
        <w:rPr>
          <w:rFonts w:ascii="Times New Roman" w:eastAsiaTheme="minorEastAsia" w:hAnsi="Times New Roman" w:cs="Times New Roman"/>
          <w:lang w:eastAsia="zh-CN"/>
        </w:rPr>
        <w:t>:</w:t>
      </w:r>
      <w:r>
        <w:rPr>
          <w:rFonts w:ascii="Times New Roman" w:eastAsiaTheme="minorEastAsia" w:hAnsi="Times New Roman" w:cs="Times New Roman"/>
          <w:lang w:eastAsia="zh-CN"/>
        </w:rPr>
        <w:tab/>
      </w:r>
      <w:proofErr w:type="gramStart"/>
      <w:r>
        <w:rPr>
          <w:rFonts w:ascii="Times New Roman" w:eastAsiaTheme="minorEastAsia" w:hAnsi="Times New Roman" w:cs="Times New Roman"/>
          <w:lang w:eastAsia="zh-CN"/>
        </w:rPr>
        <w:t>Manhattan ,</w:t>
      </w:r>
      <w:proofErr w:type="gram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r w:rsidRPr="001243F9">
        <w:rPr>
          <w:rFonts w:ascii="Times New Roman" w:eastAsiaTheme="minorEastAsia" w:hAnsi="Times New Roman" w:cs="Times New Roman"/>
          <w:lang w:eastAsia="zh-CN"/>
        </w:rPr>
        <w:t>Euclidean</w:t>
      </w:r>
    </w:p>
    <w:p w14:paraId="1636AC9B" w14:textId="16F34F5C" w:rsidR="00DD0AEB" w:rsidRPr="00DD0AEB" w:rsidRDefault="00DD0AEB" w:rsidP="008A3698">
      <w:pPr>
        <w:spacing w:after="160"/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</w:pPr>
      <w:r w:rsidRPr="00DD0AEB"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CN"/>
        </w:rPr>
        <w:t>Pancakes</w:t>
      </w:r>
    </w:p>
    <w:p w14:paraId="2E610C99" w14:textId="5C2D14BC" w:rsidR="00DD0AEB" w:rsidRDefault="00DD0AEB" w:rsidP="00DD0AEB">
      <w:pPr>
        <w:spacing w:after="16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ab/>
      </w:r>
      <w:r>
        <w:rPr>
          <w:rFonts w:ascii="Times New Roman" w:eastAsiaTheme="minorEastAsia" w:hAnsi="Times New Roman" w:cs="Times New Roman" w:hint="eastAsia"/>
          <w:lang w:eastAsia="zh-CN"/>
        </w:rPr>
        <w:t>heuristic</w:t>
      </w:r>
      <w:r>
        <w:rPr>
          <w:rFonts w:ascii="Times New Roman" w:eastAsiaTheme="minorEastAsia" w:hAnsi="Times New Roman" w:cs="Times New Roman"/>
          <w:lang w:eastAsia="zh-CN"/>
        </w:rPr>
        <w:t>:</w:t>
      </w:r>
      <w:r>
        <w:rPr>
          <w:rFonts w:ascii="Times New Roman" w:eastAsiaTheme="minorEastAsia" w:hAnsi="Times New Roman" w:cs="Times New Roman"/>
          <w:lang w:eastAsia="zh-CN"/>
        </w:rPr>
        <w:tab/>
      </w:r>
      <w:proofErr w:type="gramStart"/>
      <w:r>
        <w:rPr>
          <w:rFonts w:ascii="Times New Roman" w:eastAsiaTheme="minorEastAsia" w:hAnsi="Times New Roman" w:cs="Times New Roman"/>
          <w:lang w:eastAsia="zh-CN"/>
        </w:rPr>
        <w:t>Manhattan ,</w:t>
      </w:r>
      <w:proofErr w:type="gramEnd"/>
      <w:r>
        <w:rPr>
          <w:rFonts w:ascii="Times New Roman" w:eastAsiaTheme="minorEastAsia" w:hAnsi="Times New Roman" w:cs="Times New Roman"/>
          <w:lang w:eastAsia="zh-CN"/>
        </w:rPr>
        <w:t xml:space="preserve"> </w:t>
      </w:r>
      <w:r w:rsidRPr="001243F9">
        <w:rPr>
          <w:rFonts w:ascii="Times New Roman" w:eastAsiaTheme="minorEastAsia" w:hAnsi="Times New Roman" w:cs="Times New Roman"/>
          <w:lang w:eastAsia="zh-CN"/>
        </w:rPr>
        <w:t>Euclidean</w:t>
      </w:r>
    </w:p>
    <w:p w14:paraId="48815141" w14:textId="2417061A" w:rsidR="00DD0AEB" w:rsidRDefault="00DD0AEB" w:rsidP="00DD0AEB">
      <w:pPr>
        <w:spacing w:after="160"/>
        <w:rPr>
          <w:rFonts w:ascii="Times New Roman" w:eastAsiaTheme="minorEastAsia" w:hAnsi="Times New Roman" w:cs="Times New Roman"/>
          <w:lang w:eastAsia="zh-CN"/>
        </w:rPr>
      </w:pPr>
    </w:p>
    <w:p w14:paraId="061F8EF7" w14:textId="77777777" w:rsidR="00DD0AEB" w:rsidRPr="00DD0AEB" w:rsidRDefault="00DD0AEB" w:rsidP="00DD0AEB">
      <w:pPr>
        <w:spacing w:after="160"/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</w:pPr>
      <w:r w:rsidRPr="00DD0AEB"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CN"/>
        </w:rPr>
        <w:t>for</w:t>
      </w:r>
      <w:r w:rsidRPr="00DD0AEB">
        <w:rPr>
          <w:rFonts w:ascii="Times New Roman" w:eastAsiaTheme="minorEastAsia" w:hAnsi="Times New Roman" w:cs="Times New Roman"/>
          <w:sz w:val="24"/>
          <w:szCs w:val="24"/>
          <w:u w:val="single"/>
          <w:lang w:eastAsia="zh-CN"/>
        </w:rPr>
        <w:t xml:space="preserve"> water jugs and pancakes, I used my own config. </w:t>
      </w:r>
    </w:p>
    <w:p w14:paraId="2251E4F8" w14:textId="5530924B" w:rsidR="00DD0AEB" w:rsidRDefault="00DD0AEB" w:rsidP="00DD0AEB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proofErr w:type="spellStart"/>
      <w:r>
        <w:rPr>
          <w:rFonts w:ascii="Times New Roman" w:eastAsiaTheme="minorEastAsia" w:hAnsi="Times New Roman" w:cs="Times New Roman"/>
          <w:lang w:eastAsia="zh-CN"/>
        </w:rPr>
        <w:t>Jugsthree.config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include three jugs case. You can alter the number as you want</w:t>
      </w:r>
    </w:p>
    <w:p w14:paraId="5B358713" w14:textId="77B624E6" w:rsidR="00DD0AEB" w:rsidRDefault="00DD0AEB" w:rsidP="00DD0AEB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proofErr w:type="spellStart"/>
      <w:r>
        <w:rPr>
          <w:rFonts w:ascii="Times New Roman" w:eastAsiaTheme="minorEastAsia" w:hAnsi="Times New Roman" w:cs="Times New Roman"/>
          <w:lang w:eastAsia="zh-CN"/>
        </w:rPr>
        <w:t>Pancakes.config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include 5 pancakes. For most I can run on 7 pancakes.</w:t>
      </w:r>
    </w:p>
    <w:p w14:paraId="21B2847E" w14:textId="0CA8246C" w:rsidR="00DD0AEB" w:rsidRDefault="00DD0AEB" w:rsidP="00DD0AEB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</w:p>
    <w:p w14:paraId="349EA0E4" w14:textId="5D7FA1C1" w:rsidR="0061063A" w:rsidRDefault="0061063A" w:rsidP="0061063A">
      <w:pPr>
        <w:spacing w:after="160"/>
        <w:rPr>
          <w:rFonts w:ascii="Times New Roman" w:eastAsiaTheme="minorEastAsia" w:hAnsi="Times New Roman" w:cs="Times New Roman"/>
          <w:b/>
          <w:sz w:val="32"/>
          <w:u w:val="single"/>
          <w:lang w:eastAsia="zh-CN"/>
        </w:rPr>
      </w:pPr>
      <w:r w:rsidRPr="0061063A">
        <w:rPr>
          <w:rFonts w:ascii="Times New Roman" w:eastAsiaTheme="minorEastAsia" w:hAnsi="Times New Roman" w:cs="Times New Roman"/>
          <w:b/>
          <w:sz w:val="32"/>
          <w:u w:val="single"/>
          <w:lang w:eastAsia="zh-CN"/>
        </w:rPr>
        <w:t>Additional discussion</w:t>
      </w:r>
    </w:p>
    <w:p w14:paraId="046D63B3" w14:textId="681562B5" w:rsidR="001C7DE6" w:rsidRPr="0061063A" w:rsidRDefault="001C7DE6" w:rsidP="0061063A">
      <w:pPr>
        <w:spacing w:after="160"/>
        <w:rPr>
          <w:rFonts w:ascii="Times New Roman" w:eastAsiaTheme="minorEastAsia" w:hAnsi="Times New Roman" w:cs="Times New Roman"/>
          <w:b/>
          <w:sz w:val="32"/>
          <w:u w:val="single"/>
          <w:lang w:eastAsia="zh-CN"/>
        </w:rPr>
      </w:pPr>
      <w:r>
        <w:rPr>
          <w:noProof/>
        </w:rPr>
        <w:drawing>
          <wp:inline distT="0" distB="0" distL="0" distR="0" wp14:anchorId="1778B4CA" wp14:editId="447BA642">
            <wp:extent cx="59436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A2C3" w14:textId="55229F31" w:rsidR="0061063A" w:rsidRDefault="0061063A" w:rsidP="00DD0AEB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 w:hint="eastAsia"/>
          <w:lang w:eastAsia="zh-CN"/>
        </w:rPr>
        <w:t>For</w:t>
      </w:r>
      <w:r>
        <w:rPr>
          <w:rFonts w:ascii="Times New Roman" w:eastAsiaTheme="minorEastAsia" w:hAnsi="Times New Roman" w:cs="Times New Roman"/>
          <w:lang w:eastAsia="zh-CN"/>
        </w:rPr>
        <w:t xml:space="preserve"> water jugs, I think the best is IDDFS, in my </w:t>
      </w:r>
      <w:proofErr w:type="spellStart"/>
      <w:r>
        <w:rPr>
          <w:rFonts w:ascii="Times New Roman" w:eastAsiaTheme="minorEastAsia" w:hAnsi="Times New Roman" w:cs="Times New Roman"/>
          <w:lang w:eastAsia="zh-CN"/>
        </w:rPr>
        <w:t>out put</w:t>
      </w:r>
      <w:proofErr w:type="spellEnd"/>
      <w:r>
        <w:rPr>
          <w:rFonts w:ascii="Times New Roman" w:eastAsiaTheme="minorEastAsia" w:hAnsi="Times New Roman" w:cs="Times New Roman"/>
          <w:lang w:eastAsia="zh-CN"/>
        </w:rPr>
        <w:t xml:space="preserve"> it use less space and created relatively less nodes.</w:t>
      </w:r>
      <w:r w:rsidR="000C5499">
        <w:rPr>
          <w:rFonts w:ascii="Times New Roman" w:eastAsiaTheme="minorEastAsia" w:hAnsi="Times New Roman" w:cs="Times New Roman"/>
          <w:lang w:eastAsia="zh-CN"/>
        </w:rPr>
        <w:t xml:space="preserve"> BFS is also good on find the solution.</w:t>
      </w:r>
    </w:p>
    <w:p w14:paraId="451CE3E6" w14:textId="181A051B" w:rsidR="0061063A" w:rsidRDefault="0061063A" w:rsidP="00DD0AEB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 xml:space="preserve">For cities, I think the best might be </w:t>
      </w:r>
      <w:r>
        <w:rPr>
          <w:rFonts w:ascii="Times New Roman" w:eastAsiaTheme="minorEastAsia" w:hAnsi="Times New Roman" w:cs="Times New Roman" w:hint="eastAsia"/>
          <w:lang w:eastAsia="zh-CN"/>
        </w:rPr>
        <w:t>IDA</w:t>
      </w:r>
      <w:r>
        <w:rPr>
          <w:rFonts w:ascii="Times New Roman" w:eastAsiaTheme="minorEastAsia" w:hAnsi="Times New Roman" w:cs="Times New Roman"/>
          <w:lang w:eastAsia="zh-CN"/>
        </w:rPr>
        <w:t xml:space="preserve">* </w:t>
      </w:r>
      <w:r w:rsidR="001C7DE6">
        <w:rPr>
          <w:rFonts w:ascii="Times New Roman" w:eastAsiaTheme="minorEastAsia" w:hAnsi="Times New Roman" w:cs="Times New Roman"/>
          <w:lang w:eastAsia="zh-CN"/>
        </w:rPr>
        <w:t xml:space="preserve">for </w:t>
      </w:r>
      <w:r>
        <w:rPr>
          <w:rFonts w:ascii="Times New Roman" w:eastAsiaTheme="minorEastAsia" w:hAnsi="Times New Roman" w:cs="Times New Roman"/>
          <w:lang w:eastAsia="zh-CN"/>
        </w:rPr>
        <w:t xml:space="preserve">it </w:t>
      </w:r>
      <w:r w:rsidR="001C7DE6">
        <w:rPr>
          <w:rFonts w:ascii="Times New Roman" w:eastAsiaTheme="minorEastAsia" w:hAnsi="Times New Roman" w:cs="Times New Roman"/>
          <w:lang w:eastAsia="zh-CN"/>
        </w:rPr>
        <w:t>reasonably used the information we have, and it takes less space than A*.</w:t>
      </w:r>
    </w:p>
    <w:p w14:paraId="39429395" w14:textId="50580F98" w:rsidR="001C7DE6" w:rsidRDefault="001C7DE6" w:rsidP="00DD0AEB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lastRenderedPageBreak/>
        <w:t>For pancakes, I think IDDFS is better for me since I didn’t come up with good heuristic for this problem.</w:t>
      </w:r>
    </w:p>
    <w:p w14:paraId="5D5B0B84" w14:textId="604CB975" w:rsidR="001C7DE6" w:rsidRDefault="001C7DE6" w:rsidP="00DD0AEB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 xml:space="preserve">For water jugs, my heuristic is trying to move the state closer to the goal, since I take the water jugs which have smallest difference with the goal each time I choose the child. I think it’s </w:t>
      </w:r>
      <w:r w:rsidRPr="001C7DE6">
        <w:rPr>
          <w:rFonts w:ascii="Times New Roman" w:eastAsiaTheme="minorEastAsia" w:hAnsi="Times New Roman" w:cs="Times New Roman"/>
          <w:lang w:eastAsia="zh-CN"/>
        </w:rPr>
        <w:t>admissible</w:t>
      </w:r>
      <w:r>
        <w:rPr>
          <w:rFonts w:ascii="Times New Roman" w:eastAsiaTheme="minorEastAsia" w:hAnsi="Times New Roman" w:cs="Times New Roman"/>
          <w:lang w:eastAsia="zh-CN"/>
        </w:rPr>
        <w:t>.</w:t>
      </w:r>
    </w:p>
    <w:p w14:paraId="7A739B76" w14:textId="408C32A4" w:rsidR="001C7DE6" w:rsidRDefault="001C7DE6" w:rsidP="00DD0AEB">
      <w:pPr>
        <w:spacing w:after="160"/>
        <w:ind w:firstLine="72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eastAsiaTheme="minorEastAsia" w:hAnsi="Times New Roman" w:cs="Times New Roman"/>
          <w:lang w:eastAsia="zh-CN"/>
        </w:rPr>
        <w:t xml:space="preserve">For pancakes, my heuristic couldn’t make thing better. </w:t>
      </w:r>
      <w:proofErr w:type="gramStart"/>
      <w:r>
        <w:rPr>
          <w:rFonts w:ascii="Times New Roman" w:eastAsiaTheme="minorEastAsia" w:hAnsi="Times New Roman" w:cs="Times New Roman"/>
          <w:lang w:eastAsia="zh-CN"/>
        </w:rPr>
        <w:t>So</w:t>
      </w:r>
      <w:proofErr w:type="gramEnd"/>
      <w:r>
        <w:rPr>
          <w:rFonts w:ascii="Times New Roman" w:eastAsiaTheme="minorEastAsia" w:hAnsi="Times New Roman" w:cs="Times New Roman"/>
          <w:lang w:eastAsia="zh-CN"/>
        </w:rPr>
        <w:t xml:space="preserve"> I won’t discuss it here.</w:t>
      </w:r>
    </w:p>
    <w:p w14:paraId="5D72B2BD" w14:textId="2A87490C" w:rsidR="008A3698" w:rsidRPr="0065131C" w:rsidRDefault="0065131C" w:rsidP="008A3698">
      <w:pPr>
        <w:spacing w:after="160"/>
        <w:rPr>
          <w:rFonts w:ascii="Times New Roman" w:eastAsiaTheme="minorEastAsia" w:hAnsi="Times New Roman" w:cs="Times New Roman"/>
          <w:b/>
          <w:sz w:val="32"/>
          <w:u w:val="single"/>
          <w:lang w:eastAsia="zh-CN"/>
        </w:rPr>
      </w:pPr>
      <w:r w:rsidRPr="0065131C">
        <w:rPr>
          <w:rFonts w:ascii="Times New Roman" w:eastAsiaTheme="minorEastAsia" w:hAnsi="Times New Roman" w:cs="Times New Roman"/>
          <w:b/>
          <w:sz w:val="32"/>
          <w:u w:val="single"/>
          <w:lang w:eastAsia="zh-CN"/>
        </w:rPr>
        <w:t>Program’s output</w:t>
      </w:r>
    </w:p>
    <w:p w14:paraId="731CDB40" w14:textId="77777777" w:rsidR="008A3698" w:rsidRPr="008A3698" w:rsidRDefault="008A3698" w:rsidP="008A3698">
      <w:pPr>
        <w:spacing w:after="160"/>
        <w:rPr>
          <w:rFonts w:ascii="Times New Roman" w:eastAsiaTheme="minorEastAsia" w:hAnsi="Times New Roman" w:cs="Times New Roman"/>
          <w:lang w:eastAsia="zh-CN"/>
        </w:rPr>
      </w:pPr>
    </w:p>
    <w:p w14:paraId="79D95903" w14:textId="6C17E77C" w:rsidR="00334034" w:rsidRPr="008A3698" w:rsidRDefault="00334034" w:rsidP="008A3698">
      <w:pPr>
        <w:spacing w:after="160"/>
        <w:jc w:val="center"/>
        <w:rPr>
          <w:rFonts w:ascii="Times New Roman" w:eastAsiaTheme="minorEastAsia" w:hAnsi="Times New Roman" w:cs="Times New Roman"/>
          <w:b/>
          <w:sz w:val="32"/>
          <w:lang w:eastAsia="zh-CN"/>
        </w:rPr>
      </w:pPr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 xml:space="preserve">For water jugs </w:t>
      </w:r>
      <w:r w:rsidRPr="008A3698">
        <w:rPr>
          <w:rFonts w:ascii="Times New Roman" w:eastAsiaTheme="minorEastAsia" w:hAnsi="Times New Roman" w:cs="Times New Roman" w:hint="eastAsia"/>
          <w:b/>
          <w:sz w:val="32"/>
          <w:lang w:eastAsia="zh-CN"/>
        </w:rPr>
        <w:t>problem</w:t>
      </w:r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 xml:space="preserve">: </w:t>
      </w:r>
      <w:r w:rsidRPr="008A3698">
        <w:rPr>
          <w:rFonts w:ascii="Times New Roman" w:eastAsiaTheme="minorEastAsia" w:hAnsi="Times New Roman" w:cs="Times New Roman" w:hint="eastAsia"/>
          <w:b/>
          <w:sz w:val="32"/>
          <w:lang w:eastAsia="zh-CN"/>
        </w:rPr>
        <w:t>test</w:t>
      </w:r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 xml:space="preserve"> on </w:t>
      </w:r>
      <w:proofErr w:type="spellStart"/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>test_jug.config</w:t>
      </w:r>
      <w:proofErr w:type="spellEnd"/>
    </w:p>
    <w:p w14:paraId="3DB8424C" w14:textId="3C65EE21" w:rsidR="008A3698" w:rsidRPr="008A3698" w:rsidRDefault="0065131C" w:rsidP="008A3698">
      <w:pPr>
        <w:spacing w:after="160"/>
        <w:rPr>
          <w:rFonts w:ascii="Times New Roman" w:eastAsiaTheme="minorEastAsia" w:hAnsi="Times New Roman" w:cs="Times New Roman"/>
          <w:b/>
          <w:sz w:val="32"/>
          <w:lang w:eastAsia="zh-CN"/>
        </w:rPr>
      </w:pPr>
      <w:r>
        <w:rPr>
          <w:rFonts w:ascii="Times New Roman" w:eastAsiaTheme="minorEastAsia" w:hAnsi="Times New Roman" w:cs="Times New Roman"/>
          <w:b/>
          <w:sz w:val="32"/>
          <w:lang w:eastAsia="zh-CN"/>
        </w:rPr>
        <w:t>BFS</w:t>
      </w:r>
    </w:p>
    <w:p w14:paraId="64E2B247" w14:textId="77777777" w:rsidR="00334034" w:rsidRPr="008A3698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8A3698">
        <w:rPr>
          <w:rFonts w:ascii="Times New Roman" w:eastAsiaTheme="minorEastAsia" w:hAnsi="Times New Roman" w:cs="Times New Roman"/>
          <w:lang w:eastAsia="zh-CN"/>
        </w:rPr>
        <w:t>path to the goal: [(0, 0), (4, 0), (0, 4), (4, 4), (0, 8), (4, 8), (1, 11), (1, 0)]</w:t>
      </w:r>
    </w:p>
    <w:p w14:paraId="67DE39C3" w14:textId="77777777" w:rsidR="00334034" w:rsidRPr="008A3698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8A3698">
        <w:rPr>
          <w:rFonts w:ascii="Times New Roman" w:eastAsiaTheme="minorEastAsia" w:hAnsi="Times New Roman" w:cs="Times New Roman"/>
          <w:lang w:eastAsia="zh-CN"/>
        </w:rPr>
        <w:t>Time (how much nodes we have created):  67</w:t>
      </w:r>
    </w:p>
    <w:p w14:paraId="1EC8F3A9" w14:textId="6843DD6A" w:rsidR="00334034" w:rsidRPr="008A3698" w:rsidRDefault="00334034" w:rsidP="008A3698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8A3698">
        <w:rPr>
          <w:rFonts w:ascii="Times New Roman" w:eastAsiaTheme="minorEastAsia" w:hAnsi="Times New Roman" w:cs="Times New Roman"/>
          <w:lang w:eastAsia="zh-CN"/>
        </w:rPr>
        <w:t>Space (how big the frontier list grew to):  16</w:t>
      </w:r>
    </w:p>
    <w:p w14:paraId="0E921F80" w14:textId="25B1603E" w:rsidR="008A3698" w:rsidRPr="008A3698" w:rsidRDefault="0065131C" w:rsidP="008A3698">
      <w:pPr>
        <w:spacing w:after="160"/>
        <w:rPr>
          <w:rFonts w:ascii="Times New Roman" w:eastAsiaTheme="minorEastAsia" w:hAnsi="Times New Roman" w:cs="Times New Roman"/>
          <w:b/>
          <w:sz w:val="32"/>
          <w:lang w:eastAsia="zh-CN"/>
        </w:rPr>
      </w:pPr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>D</w:t>
      </w:r>
      <w:r>
        <w:rPr>
          <w:rFonts w:ascii="Times New Roman" w:eastAsiaTheme="minorEastAsia" w:hAnsi="Times New Roman" w:cs="Times New Roman" w:hint="eastAsia"/>
          <w:b/>
          <w:sz w:val="32"/>
          <w:lang w:eastAsia="zh-CN"/>
        </w:rPr>
        <w:t>FS</w:t>
      </w:r>
    </w:p>
    <w:p w14:paraId="4D2462D5" w14:textId="77777777" w:rsidR="00334034" w:rsidRP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8A3698">
        <w:rPr>
          <w:rFonts w:ascii="Times New Roman" w:eastAsiaTheme="minorEastAsia" w:hAnsi="Times New Roman" w:cs="Times New Roman"/>
          <w:lang w:eastAsia="zh-CN"/>
        </w:rPr>
        <w:t>path to the goal: [(0, 0), (0, 11), (4, 7), (0, 7), (4, 3), (0, 3), (3, 0), (3, 11), (4, 10), (0, 10), (4, 6), (0, 6), (4, 2), (0, 2), (2, 0), (2, 11), (4, 9), (0, 9),</w:t>
      </w:r>
      <w:r w:rsidRPr="00334034">
        <w:rPr>
          <w:rFonts w:ascii="Times New Roman" w:eastAsiaTheme="minorEastAsia" w:hAnsi="Times New Roman" w:cs="Times New Roman"/>
          <w:lang w:eastAsia="zh-CN"/>
        </w:rPr>
        <w:t xml:space="preserve"> (4, 5), (0, 5), (4, 1), (0, 1), (1, 0)]</w:t>
      </w:r>
    </w:p>
    <w:p w14:paraId="07F06F42" w14:textId="77777777" w:rsidR="00334034" w:rsidRP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334034">
        <w:rPr>
          <w:rFonts w:ascii="Times New Roman" w:eastAsiaTheme="minorEastAsia" w:hAnsi="Times New Roman" w:cs="Times New Roman"/>
          <w:lang w:eastAsia="zh-CN"/>
        </w:rPr>
        <w:t>Time (how much nodes we have created):  107</w:t>
      </w:r>
    </w:p>
    <w:p w14:paraId="2DE8DD57" w14:textId="3EB2D50E" w:rsidR="00334034" w:rsidRP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334034">
        <w:rPr>
          <w:rFonts w:ascii="Times New Roman" w:eastAsiaTheme="minorEastAsia" w:hAnsi="Times New Roman" w:cs="Times New Roman"/>
          <w:lang w:eastAsia="zh-CN"/>
        </w:rPr>
        <w:t>Space (how big the frontier list grew to):  25</w:t>
      </w:r>
    </w:p>
    <w:p w14:paraId="6DA44623" w14:textId="7C1BB315" w:rsidR="00334034" w:rsidRPr="0065131C" w:rsidRDefault="0065131C" w:rsidP="008A3698">
      <w:pPr>
        <w:spacing w:after="160"/>
        <w:rPr>
          <w:rFonts w:ascii="Times New Roman" w:eastAsiaTheme="minorEastAsia" w:hAnsi="Times New Roman" w:cs="Times New Roman"/>
          <w:b/>
          <w:lang w:eastAsia="zh-CN"/>
        </w:rPr>
      </w:pPr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>G</w:t>
      </w:r>
      <w:r w:rsidR="008A3698"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>reedy</w:t>
      </w:r>
      <w:r>
        <w:rPr>
          <w:rFonts w:ascii="Times New Roman" w:eastAsiaTheme="minorEastAsia" w:hAnsi="Times New Roman" w:cs="Times New Roman"/>
          <w:b/>
          <w:sz w:val="32"/>
          <w:lang w:eastAsia="zh-CN"/>
        </w:rPr>
        <w:t xml:space="preserve"> </w:t>
      </w:r>
      <w:r w:rsidRPr="0065131C">
        <w:rPr>
          <w:rFonts w:ascii="Times New Roman" w:eastAsiaTheme="minorEastAsia" w:hAnsi="Times New Roman" w:cs="Times New Roman"/>
          <w:b/>
          <w:lang w:eastAsia="zh-CN"/>
        </w:rPr>
        <w:t>(I use the subtraction of target state and current state</w:t>
      </w:r>
      <w:r>
        <w:rPr>
          <w:rFonts w:ascii="Times New Roman" w:eastAsiaTheme="minorEastAsia" w:hAnsi="Times New Roman" w:cs="Times New Roman"/>
          <w:b/>
          <w:lang w:eastAsia="zh-CN"/>
        </w:rPr>
        <w:t xml:space="preserve"> as </w:t>
      </w:r>
      <w:r>
        <w:rPr>
          <w:rFonts w:ascii="Times New Roman" w:eastAsiaTheme="minorEastAsia" w:hAnsi="Times New Roman" w:cs="Times New Roman" w:hint="eastAsia"/>
          <w:b/>
          <w:lang w:eastAsia="zh-CN"/>
        </w:rPr>
        <w:t>heuristic</w:t>
      </w:r>
      <w:r w:rsidRPr="0065131C">
        <w:rPr>
          <w:rFonts w:ascii="Times New Roman" w:eastAsiaTheme="minorEastAsia" w:hAnsi="Times New Roman" w:cs="Times New Roman"/>
          <w:b/>
          <w:lang w:eastAsia="zh-CN"/>
        </w:rPr>
        <w:t>)</w:t>
      </w:r>
    </w:p>
    <w:p w14:paraId="2535E316" w14:textId="77777777" w:rsidR="00334034" w:rsidRP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334034">
        <w:rPr>
          <w:rFonts w:ascii="Times New Roman" w:eastAsiaTheme="minorEastAsia" w:hAnsi="Times New Roman" w:cs="Times New Roman"/>
          <w:lang w:eastAsia="zh-CN"/>
        </w:rPr>
        <w:t>path to the goal: [(0, 0), (4, 0), (0, 4), (4, 4), (0, 8), (4, 8), (1, 11), (1, 0)]</w:t>
      </w:r>
    </w:p>
    <w:p w14:paraId="1F559C62" w14:textId="77777777" w:rsidR="00334034" w:rsidRP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334034">
        <w:rPr>
          <w:rFonts w:ascii="Times New Roman" w:eastAsiaTheme="minorEastAsia" w:hAnsi="Times New Roman" w:cs="Times New Roman"/>
          <w:lang w:eastAsia="zh-CN"/>
        </w:rPr>
        <w:t>Time (how much nodes we have created):  143</w:t>
      </w:r>
    </w:p>
    <w:p w14:paraId="74CAF533" w14:textId="43D984D7" w:rsid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334034">
        <w:rPr>
          <w:rFonts w:ascii="Times New Roman" w:eastAsiaTheme="minorEastAsia" w:hAnsi="Times New Roman" w:cs="Times New Roman"/>
          <w:lang w:eastAsia="zh-CN"/>
        </w:rPr>
        <w:t>Space (how big the frontier list grew to):  12</w:t>
      </w:r>
    </w:p>
    <w:p w14:paraId="1D484EAF" w14:textId="7DE3E3B5" w:rsid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</w:p>
    <w:p w14:paraId="2AA394B6" w14:textId="0CC4111D" w:rsidR="00334034" w:rsidRPr="008A3698" w:rsidRDefault="00334034" w:rsidP="008A3698">
      <w:pPr>
        <w:spacing w:after="160"/>
        <w:jc w:val="center"/>
        <w:rPr>
          <w:rFonts w:ascii="Times New Roman" w:eastAsiaTheme="minorEastAsia" w:hAnsi="Times New Roman" w:cs="Times New Roman"/>
          <w:b/>
          <w:sz w:val="32"/>
          <w:lang w:eastAsia="zh-CN"/>
        </w:rPr>
      </w:pPr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 xml:space="preserve">For cities </w:t>
      </w:r>
      <w:r w:rsidRPr="008A3698">
        <w:rPr>
          <w:rFonts w:ascii="Times New Roman" w:eastAsiaTheme="minorEastAsia" w:hAnsi="Times New Roman" w:cs="Times New Roman" w:hint="eastAsia"/>
          <w:b/>
          <w:sz w:val="32"/>
          <w:lang w:eastAsia="zh-CN"/>
        </w:rPr>
        <w:t>problem</w:t>
      </w:r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 xml:space="preserve">: </w:t>
      </w:r>
      <w:r w:rsidRPr="008A3698">
        <w:rPr>
          <w:rFonts w:ascii="Times New Roman" w:eastAsiaTheme="minorEastAsia" w:hAnsi="Times New Roman" w:cs="Times New Roman" w:hint="eastAsia"/>
          <w:b/>
          <w:sz w:val="32"/>
          <w:lang w:eastAsia="zh-CN"/>
        </w:rPr>
        <w:t>test</w:t>
      </w:r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 xml:space="preserve"> on </w:t>
      </w:r>
      <w:proofErr w:type="spellStart"/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>test_cities.config</w:t>
      </w:r>
      <w:proofErr w:type="spellEnd"/>
    </w:p>
    <w:p w14:paraId="0ACA0BB8" w14:textId="78B97E9F" w:rsidR="00334034" w:rsidRPr="0065131C" w:rsidRDefault="0065131C" w:rsidP="00334034">
      <w:pPr>
        <w:spacing w:after="160"/>
        <w:rPr>
          <w:rFonts w:ascii="Times New Roman" w:eastAsiaTheme="minorEastAsia" w:hAnsi="Times New Roman" w:cs="Times New Roman"/>
          <w:b/>
          <w:lang w:eastAsia="zh-CN"/>
        </w:rPr>
      </w:pPr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>G</w:t>
      </w:r>
      <w:r w:rsidR="008A3698"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>reedy</w:t>
      </w:r>
      <w:r>
        <w:rPr>
          <w:rFonts w:ascii="Times New Roman" w:eastAsiaTheme="minorEastAsia" w:hAnsi="Times New Roman" w:cs="Times New Roman"/>
          <w:b/>
          <w:sz w:val="32"/>
          <w:lang w:eastAsia="zh-CN"/>
        </w:rPr>
        <w:t xml:space="preserve"> </w:t>
      </w:r>
      <w:r w:rsidRPr="0065131C">
        <w:rPr>
          <w:rFonts w:ascii="Times New Roman" w:eastAsiaTheme="minorEastAsia" w:hAnsi="Times New Roman" w:cs="Times New Roman"/>
          <w:b/>
          <w:lang w:eastAsia="zh-CN"/>
        </w:rPr>
        <w:t xml:space="preserve">(I use the </w:t>
      </w:r>
      <w:bookmarkStart w:id="1" w:name="_Hlk525765952"/>
      <w:r w:rsidRPr="0065131C">
        <w:rPr>
          <w:rFonts w:ascii="Times New Roman" w:eastAsiaTheme="minorEastAsia" w:hAnsi="Times New Roman" w:cs="Times New Roman"/>
          <w:b/>
          <w:lang w:eastAsia="zh-CN"/>
        </w:rPr>
        <w:t xml:space="preserve">Euclidean </w:t>
      </w:r>
      <w:bookmarkEnd w:id="1"/>
      <w:r w:rsidRPr="0065131C">
        <w:rPr>
          <w:rFonts w:ascii="Times New Roman" w:eastAsiaTheme="minorEastAsia" w:hAnsi="Times New Roman" w:cs="Times New Roman"/>
          <w:b/>
          <w:lang w:eastAsia="zh-CN"/>
        </w:rPr>
        <w:t>distance</w:t>
      </w:r>
      <w:r>
        <w:rPr>
          <w:rFonts w:ascii="Times New Roman" w:eastAsiaTheme="minorEastAsia" w:hAnsi="Times New Roman" w:cs="Times New Roman"/>
          <w:b/>
          <w:lang w:eastAsia="zh-CN"/>
        </w:rPr>
        <w:t xml:space="preserve"> as </w:t>
      </w:r>
      <w:r>
        <w:rPr>
          <w:rFonts w:ascii="Times New Roman" w:eastAsiaTheme="minorEastAsia" w:hAnsi="Times New Roman" w:cs="Times New Roman" w:hint="eastAsia"/>
          <w:b/>
          <w:lang w:eastAsia="zh-CN"/>
        </w:rPr>
        <w:t>heuristic</w:t>
      </w:r>
      <w:r w:rsidRPr="0065131C">
        <w:rPr>
          <w:rFonts w:ascii="Times New Roman" w:eastAsiaTheme="minorEastAsia" w:hAnsi="Times New Roman" w:cs="Times New Roman"/>
          <w:b/>
          <w:lang w:eastAsia="zh-CN"/>
        </w:rPr>
        <w:t>)</w:t>
      </w:r>
    </w:p>
    <w:p w14:paraId="2A862FAC" w14:textId="77777777" w:rsidR="00334034" w:rsidRP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334034">
        <w:rPr>
          <w:rFonts w:ascii="Times New Roman" w:eastAsiaTheme="minorEastAsia" w:hAnsi="Times New Roman" w:cs="Times New Roman"/>
          <w:lang w:eastAsia="zh-CN"/>
        </w:rPr>
        <w:t>path to the goal: ['C00', 'C11', 'C02', 'C13', 'C23', 'C33', 'C44']</w:t>
      </w:r>
    </w:p>
    <w:p w14:paraId="78DF9C3E" w14:textId="77777777" w:rsidR="00334034" w:rsidRP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334034">
        <w:rPr>
          <w:rFonts w:ascii="Times New Roman" w:eastAsiaTheme="minorEastAsia" w:hAnsi="Times New Roman" w:cs="Times New Roman"/>
          <w:lang w:eastAsia="zh-CN"/>
        </w:rPr>
        <w:t>Time (how much nodes we have created):  132</w:t>
      </w:r>
    </w:p>
    <w:p w14:paraId="3579F0A8" w14:textId="724D4B24" w:rsid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334034">
        <w:rPr>
          <w:rFonts w:ascii="Times New Roman" w:eastAsiaTheme="minorEastAsia" w:hAnsi="Times New Roman" w:cs="Times New Roman"/>
          <w:lang w:eastAsia="zh-CN"/>
        </w:rPr>
        <w:t>Space (how big the frontier list grew to):  25</w:t>
      </w:r>
    </w:p>
    <w:p w14:paraId="1A4893E0" w14:textId="34113883" w:rsidR="00334034" w:rsidRPr="008A3698" w:rsidRDefault="0065131C" w:rsidP="00334034">
      <w:pPr>
        <w:spacing w:after="160"/>
        <w:rPr>
          <w:rFonts w:ascii="Times New Roman" w:eastAsiaTheme="minorEastAsia" w:hAnsi="Times New Roman" w:cs="Times New Roman"/>
          <w:b/>
          <w:sz w:val="32"/>
          <w:lang w:eastAsia="zh-CN"/>
        </w:rPr>
      </w:pPr>
      <w:proofErr w:type="spellStart"/>
      <w:r>
        <w:rPr>
          <w:rFonts w:ascii="Times New Roman" w:eastAsiaTheme="minorEastAsia" w:hAnsi="Times New Roman" w:cs="Times New Roman"/>
          <w:b/>
          <w:sz w:val="32"/>
          <w:lang w:eastAsia="zh-CN"/>
        </w:rPr>
        <w:t>Unic</w:t>
      </w:r>
      <w:r>
        <w:rPr>
          <w:rFonts w:ascii="Times New Roman" w:eastAsiaTheme="minorEastAsia" w:hAnsi="Times New Roman" w:cs="Times New Roman" w:hint="eastAsia"/>
          <w:b/>
          <w:sz w:val="32"/>
          <w:lang w:eastAsia="zh-CN"/>
        </w:rPr>
        <w:t>o</w:t>
      </w:r>
      <w:r>
        <w:rPr>
          <w:rFonts w:ascii="Times New Roman" w:eastAsiaTheme="minorEastAsia" w:hAnsi="Times New Roman" w:cs="Times New Roman"/>
          <w:b/>
          <w:sz w:val="32"/>
          <w:lang w:eastAsia="zh-CN"/>
        </w:rPr>
        <w:t>st</w:t>
      </w:r>
      <w:proofErr w:type="spellEnd"/>
    </w:p>
    <w:p w14:paraId="3042D583" w14:textId="77777777" w:rsidR="00334034" w:rsidRP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334034">
        <w:rPr>
          <w:rFonts w:ascii="Times New Roman" w:eastAsiaTheme="minorEastAsia" w:hAnsi="Times New Roman" w:cs="Times New Roman"/>
          <w:lang w:eastAsia="zh-CN"/>
        </w:rPr>
        <w:t>path to the goal: ['C00', 'C11', 'C02', 'C13', 'C24', 'C34', 'C44']</w:t>
      </w:r>
    </w:p>
    <w:p w14:paraId="0F05D098" w14:textId="77777777" w:rsidR="00334034" w:rsidRP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334034">
        <w:rPr>
          <w:rFonts w:ascii="Times New Roman" w:eastAsiaTheme="minorEastAsia" w:hAnsi="Times New Roman" w:cs="Times New Roman"/>
          <w:lang w:eastAsia="zh-CN"/>
        </w:rPr>
        <w:t>Time (how much nodes we have created):  218</w:t>
      </w:r>
    </w:p>
    <w:p w14:paraId="6D200E10" w14:textId="47D8FBFB" w:rsidR="00334034" w:rsidRP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334034">
        <w:rPr>
          <w:rFonts w:ascii="Times New Roman" w:eastAsiaTheme="minorEastAsia" w:hAnsi="Times New Roman" w:cs="Times New Roman"/>
          <w:lang w:eastAsia="zh-CN"/>
        </w:rPr>
        <w:lastRenderedPageBreak/>
        <w:t>Space (how big the frontier list grew to):  1</w:t>
      </w:r>
      <w:r w:rsidR="00895B88">
        <w:rPr>
          <w:rFonts w:ascii="Times New Roman" w:eastAsiaTheme="minorEastAsia" w:hAnsi="Times New Roman" w:cs="Times New Roman"/>
          <w:lang w:eastAsia="zh-CN"/>
        </w:rPr>
        <w:t>3</w:t>
      </w:r>
    </w:p>
    <w:p w14:paraId="01C87A85" w14:textId="25BF26D6" w:rsid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334034">
        <w:rPr>
          <w:rFonts w:ascii="Times New Roman" w:eastAsiaTheme="minorEastAsia" w:hAnsi="Times New Roman" w:cs="Times New Roman"/>
          <w:lang w:eastAsia="zh-CN"/>
        </w:rPr>
        <w:t>least cost to each node : {'C00': 0, 'C01': 5, 'C02': 6, 'C03': 11, 'C04': 12, 'C10': 7, 'C11': 4, 'C12': 9, 'C13': 10, 'C14': 15, 'C20': 6, 'C21': 9, 'C22': 12, 'C23': 15, 'C24': 18, 'C30': 9, 'C31': 12, 'C32': 15, 'C33': 18, 'C34': 21, 'C40': 10, 'C41': 13, 'C42': 16, 'C43': 19, 'C44': 22}</w:t>
      </w:r>
    </w:p>
    <w:p w14:paraId="3141AE58" w14:textId="31C77616" w:rsidR="00BE6082" w:rsidRPr="0065131C" w:rsidRDefault="0065131C" w:rsidP="00334034">
      <w:pPr>
        <w:spacing w:after="160"/>
        <w:rPr>
          <w:rFonts w:ascii="Times New Roman" w:eastAsiaTheme="minorEastAsia" w:hAnsi="Times New Roman" w:cs="Times New Roman"/>
          <w:b/>
          <w:lang w:eastAsia="zh-CN"/>
        </w:rPr>
      </w:pPr>
      <w:r>
        <w:rPr>
          <w:rFonts w:ascii="Times New Roman" w:eastAsiaTheme="minorEastAsia" w:hAnsi="Times New Roman" w:cs="Times New Roman"/>
          <w:b/>
          <w:sz w:val="32"/>
          <w:lang w:eastAsia="zh-CN"/>
        </w:rPr>
        <w:t>A*</w:t>
      </w:r>
      <w:r w:rsidRPr="0065131C">
        <w:rPr>
          <w:rFonts w:ascii="Times New Roman" w:eastAsiaTheme="minorEastAsia" w:hAnsi="Times New Roman" w:cs="Times New Roman"/>
          <w:b/>
          <w:lang w:eastAsia="zh-CN"/>
        </w:rPr>
        <w:t>(I use the Euclidean distance</w:t>
      </w:r>
      <w:r>
        <w:rPr>
          <w:rFonts w:ascii="Times New Roman" w:eastAsiaTheme="minorEastAsia" w:hAnsi="Times New Roman" w:cs="Times New Roman"/>
          <w:b/>
          <w:lang w:eastAsia="zh-CN"/>
        </w:rPr>
        <w:t xml:space="preserve"> as </w:t>
      </w:r>
      <w:r>
        <w:rPr>
          <w:rFonts w:ascii="Times New Roman" w:eastAsiaTheme="minorEastAsia" w:hAnsi="Times New Roman" w:cs="Times New Roman" w:hint="eastAsia"/>
          <w:b/>
          <w:lang w:eastAsia="zh-CN"/>
        </w:rPr>
        <w:t>heuristic</w:t>
      </w:r>
      <w:r w:rsidRPr="0065131C">
        <w:rPr>
          <w:rFonts w:ascii="Times New Roman" w:eastAsiaTheme="minorEastAsia" w:hAnsi="Times New Roman" w:cs="Times New Roman"/>
          <w:b/>
          <w:lang w:eastAsia="zh-CN"/>
        </w:rPr>
        <w:t>)</w:t>
      </w:r>
    </w:p>
    <w:p w14:paraId="7106330A" w14:textId="77777777" w:rsidR="00334034" w:rsidRP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334034">
        <w:rPr>
          <w:rFonts w:ascii="Times New Roman" w:eastAsiaTheme="minorEastAsia" w:hAnsi="Times New Roman" w:cs="Times New Roman"/>
          <w:lang w:eastAsia="zh-CN"/>
        </w:rPr>
        <w:t>path to the goal: ['C00', 'C11', 'C02', 'C13', 'C24', 'C34', 'C44']</w:t>
      </w:r>
    </w:p>
    <w:p w14:paraId="15E103C4" w14:textId="77777777" w:rsidR="00334034" w:rsidRP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334034">
        <w:rPr>
          <w:rFonts w:ascii="Times New Roman" w:eastAsiaTheme="minorEastAsia" w:hAnsi="Times New Roman" w:cs="Times New Roman"/>
          <w:lang w:eastAsia="zh-CN"/>
        </w:rPr>
        <w:t>Time (how much nodes we have created):  173</w:t>
      </w:r>
    </w:p>
    <w:p w14:paraId="109F8967" w14:textId="66053EF6" w:rsidR="00334034" w:rsidRP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334034">
        <w:rPr>
          <w:rFonts w:ascii="Times New Roman" w:eastAsiaTheme="minorEastAsia" w:hAnsi="Times New Roman" w:cs="Times New Roman"/>
          <w:lang w:eastAsia="zh-CN"/>
        </w:rPr>
        <w:t>Space (how big the frontier list grew to):  25</w:t>
      </w:r>
    </w:p>
    <w:p w14:paraId="5366DF6D" w14:textId="77777777" w:rsidR="00334034" w:rsidRPr="00334034" w:rsidRDefault="00334034" w:rsidP="00334034">
      <w:pPr>
        <w:spacing w:after="160"/>
        <w:rPr>
          <w:rFonts w:ascii="Times New Roman" w:eastAsiaTheme="minorEastAsia" w:hAnsi="Times New Roman" w:cs="Times New Roman"/>
          <w:lang w:eastAsia="zh-CN"/>
        </w:rPr>
      </w:pPr>
    </w:p>
    <w:p w14:paraId="60FF8F6E" w14:textId="10D93CCF" w:rsidR="005414C3" w:rsidRPr="008A3698" w:rsidRDefault="005414C3" w:rsidP="008A3698">
      <w:pPr>
        <w:spacing w:after="160"/>
        <w:jc w:val="center"/>
        <w:rPr>
          <w:rFonts w:ascii="Times New Roman" w:eastAsiaTheme="minorEastAsia" w:hAnsi="Times New Roman" w:cs="Times New Roman"/>
          <w:b/>
          <w:sz w:val="32"/>
          <w:lang w:eastAsia="zh-CN"/>
        </w:rPr>
      </w:pPr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 xml:space="preserve">For pancakes </w:t>
      </w:r>
      <w:r w:rsidRPr="008A3698">
        <w:rPr>
          <w:rFonts w:ascii="Times New Roman" w:eastAsiaTheme="minorEastAsia" w:hAnsi="Times New Roman" w:cs="Times New Roman" w:hint="eastAsia"/>
          <w:b/>
          <w:sz w:val="32"/>
          <w:lang w:eastAsia="zh-CN"/>
        </w:rPr>
        <w:t>problem</w:t>
      </w:r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 xml:space="preserve">: </w:t>
      </w:r>
      <w:r w:rsidRPr="008A3698">
        <w:rPr>
          <w:rFonts w:ascii="Times New Roman" w:eastAsiaTheme="minorEastAsia" w:hAnsi="Times New Roman" w:cs="Times New Roman" w:hint="eastAsia"/>
          <w:b/>
          <w:sz w:val="32"/>
          <w:lang w:eastAsia="zh-CN"/>
        </w:rPr>
        <w:t>test</w:t>
      </w:r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 xml:space="preserve"> on </w:t>
      </w:r>
      <w:proofErr w:type="spellStart"/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>pancakes.config</w:t>
      </w:r>
      <w:proofErr w:type="spellEnd"/>
    </w:p>
    <w:p w14:paraId="78FE9AB3" w14:textId="5A81CC7F" w:rsidR="005414C3" w:rsidRDefault="005414C3" w:rsidP="005414C3">
      <w:pPr>
        <w:spacing w:after="160"/>
        <w:rPr>
          <w:rFonts w:ascii="Times New Roman" w:eastAsiaTheme="minorEastAsia" w:hAnsi="Times New Roman" w:cs="Times New Roman"/>
          <w:b/>
          <w:lang w:eastAsia="zh-CN"/>
        </w:rPr>
      </w:pPr>
    </w:p>
    <w:p w14:paraId="408F0D90" w14:textId="789EB61F" w:rsidR="005414C3" w:rsidRDefault="005414C3" w:rsidP="005414C3">
      <w:pPr>
        <w:spacing w:after="160"/>
        <w:rPr>
          <w:rFonts w:ascii="Times New Roman" w:eastAsiaTheme="minorEastAsia" w:hAnsi="Times New Roman" w:cs="Times New Roman"/>
          <w:b/>
          <w:lang w:eastAsia="zh-CN"/>
        </w:rPr>
      </w:pPr>
      <w:r>
        <w:rPr>
          <w:rFonts w:ascii="Times New Roman" w:eastAsiaTheme="minorEastAsia" w:hAnsi="Times New Roman" w:cs="Times New Roman"/>
          <w:b/>
          <w:lang w:eastAsia="zh-CN"/>
        </w:rPr>
        <w:t xml:space="preserve">I tried to </w:t>
      </w:r>
      <w:r w:rsidR="000F1AEB">
        <w:rPr>
          <w:rFonts w:ascii="Times New Roman" w:eastAsiaTheme="minorEastAsia" w:hAnsi="Times New Roman" w:cs="Times New Roman"/>
          <w:b/>
          <w:lang w:eastAsia="zh-CN"/>
        </w:rPr>
        <w:t xml:space="preserve">give a </w:t>
      </w:r>
      <w:r w:rsidR="000F1AEB">
        <w:rPr>
          <w:rFonts w:ascii="Times New Roman" w:eastAsiaTheme="minorEastAsia" w:hAnsi="Times New Roman" w:cs="Times New Roman" w:hint="eastAsia"/>
          <w:b/>
          <w:lang w:eastAsia="zh-CN"/>
        </w:rPr>
        <w:t>heuristic</w:t>
      </w:r>
      <w:r w:rsidR="000F1AEB">
        <w:rPr>
          <w:rFonts w:ascii="Times New Roman" w:eastAsiaTheme="minorEastAsia" w:hAnsi="Times New Roman" w:cs="Times New Roman"/>
          <w:b/>
          <w:lang w:eastAsia="zh-CN"/>
        </w:rPr>
        <w:t xml:space="preserve"> to have less nodes how ever it didn’t work out. Here is my result with self-designed config. There are 5 pancakes</w:t>
      </w:r>
      <w:r w:rsidR="008A3698">
        <w:rPr>
          <w:rFonts w:ascii="Times New Roman" w:eastAsiaTheme="minorEastAsia" w:hAnsi="Times New Roman" w:cs="Times New Roman"/>
          <w:b/>
          <w:lang w:eastAsia="zh-CN"/>
        </w:rPr>
        <w:t>,</w:t>
      </w:r>
      <w:r w:rsidR="000F1AEB">
        <w:rPr>
          <w:rFonts w:ascii="Times New Roman" w:eastAsiaTheme="minorEastAsia" w:hAnsi="Times New Roman" w:cs="Times New Roman"/>
          <w:b/>
          <w:lang w:eastAsia="zh-CN"/>
        </w:rPr>
        <w:t xml:space="preserve"> and the first one is the one </w:t>
      </w:r>
      <w:r w:rsidR="000F1AEB">
        <w:rPr>
          <w:rFonts w:ascii="Times New Roman" w:eastAsiaTheme="minorEastAsia" w:hAnsi="Times New Roman" w:cs="Times New Roman" w:hint="eastAsia"/>
          <w:b/>
          <w:lang w:eastAsia="zh-CN"/>
        </w:rPr>
        <w:t>heuristic</w:t>
      </w:r>
      <w:r w:rsidR="000F1AEB">
        <w:rPr>
          <w:rFonts w:ascii="Times New Roman" w:eastAsiaTheme="minorEastAsia" w:hAnsi="Times New Roman" w:cs="Times New Roman"/>
          <w:b/>
          <w:lang w:eastAsia="zh-CN"/>
        </w:rPr>
        <w:t>.</w:t>
      </w:r>
    </w:p>
    <w:p w14:paraId="7BBDC14A" w14:textId="4CD77D50" w:rsidR="008A3698" w:rsidRPr="008A3698" w:rsidRDefault="0065131C" w:rsidP="005414C3">
      <w:pPr>
        <w:spacing w:after="160"/>
        <w:rPr>
          <w:rFonts w:ascii="Times New Roman" w:eastAsiaTheme="minorEastAsia" w:hAnsi="Times New Roman" w:cs="Times New Roman"/>
          <w:b/>
          <w:sz w:val="32"/>
          <w:lang w:eastAsia="zh-CN"/>
        </w:rPr>
      </w:pPr>
      <w:proofErr w:type="gramStart"/>
      <w:r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>G</w:t>
      </w:r>
      <w:r w:rsidR="008A3698" w:rsidRPr="008A3698">
        <w:rPr>
          <w:rFonts w:ascii="Times New Roman" w:eastAsiaTheme="minorEastAsia" w:hAnsi="Times New Roman" w:cs="Times New Roman"/>
          <w:b/>
          <w:sz w:val="32"/>
          <w:lang w:eastAsia="zh-CN"/>
        </w:rPr>
        <w:t>reedy</w:t>
      </w:r>
      <w:r w:rsidRPr="0065131C">
        <w:rPr>
          <w:rFonts w:ascii="Times New Roman" w:eastAsiaTheme="minorEastAsia" w:hAnsi="Times New Roman" w:cs="Times New Roman"/>
          <w:b/>
          <w:lang w:eastAsia="zh-CN"/>
        </w:rPr>
        <w:t>(</w:t>
      </w:r>
      <w:proofErr w:type="gramEnd"/>
      <w:r w:rsidRPr="0065131C">
        <w:rPr>
          <w:rFonts w:ascii="Times New Roman" w:eastAsiaTheme="minorEastAsia" w:hAnsi="Times New Roman" w:cs="Times New Roman"/>
          <w:b/>
          <w:lang w:eastAsia="zh-CN"/>
        </w:rPr>
        <w:t xml:space="preserve">I use the </w:t>
      </w:r>
      <w:r>
        <w:rPr>
          <w:rFonts w:ascii="Times New Roman" w:eastAsiaTheme="minorEastAsia" w:hAnsi="Times New Roman" w:cs="Times New Roman"/>
          <w:b/>
          <w:lang w:eastAsia="zh-CN"/>
        </w:rPr>
        <w:t xml:space="preserve"> absolute value of </w:t>
      </w:r>
      <w:r w:rsidRPr="0065131C">
        <w:rPr>
          <w:rFonts w:ascii="Times New Roman" w:eastAsiaTheme="minorEastAsia" w:hAnsi="Times New Roman" w:cs="Times New Roman"/>
          <w:b/>
          <w:lang w:eastAsia="zh-CN"/>
        </w:rPr>
        <w:t xml:space="preserve">subtraction </w:t>
      </w:r>
      <w:r>
        <w:rPr>
          <w:rFonts w:ascii="Times New Roman" w:eastAsiaTheme="minorEastAsia" w:hAnsi="Times New Roman" w:cs="Times New Roman"/>
          <w:b/>
          <w:lang w:eastAsia="zh-CN"/>
        </w:rPr>
        <w:t>between</w:t>
      </w:r>
      <w:r w:rsidRPr="0065131C">
        <w:rPr>
          <w:rFonts w:ascii="Times New Roman" w:eastAsiaTheme="minorEastAsia" w:hAnsi="Times New Roman" w:cs="Times New Roman"/>
          <w:b/>
          <w:lang w:eastAsia="zh-CN"/>
        </w:rPr>
        <w:t xml:space="preserve"> target state and current state</w:t>
      </w:r>
      <w:r>
        <w:rPr>
          <w:rFonts w:ascii="Times New Roman" w:eastAsiaTheme="minorEastAsia" w:hAnsi="Times New Roman" w:cs="Times New Roman"/>
          <w:b/>
          <w:lang w:eastAsia="zh-CN"/>
        </w:rPr>
        <w:t xml:space="preserve"> as </w:t>
      </w:r>
      <w:r>
        <w:rPr>
          <w:rFonts w:ascii="Times New Roman" w:eastAsiaTheme="minorEastAsia" w:hAnsi="Times New Roman" w:cs="Times New Roman" w:hint="eastAsia"/>
          <w:b/>
          <w:lang w:eastAsia="zh-CN"/>
        </w:rPr>
        <w:t>heuristic</w:t>
      </w:r>
      <w:r w:rsidRPr="0065131C">
        <w:rPr>
          <w:rFonts w:ascii="Times New Roman" w:eastAsiaTheme="minorEastAsia" w:hAnsi="Times New Roman" w:cs="Times New Roman"/>
          <w:b/>
          <w:lang w:eastAsia="zh-CN"/>
        </w:rPr>
        <w:t>)</w:t>
      </w:r>
    </w:p>
    <w:p w14:paraId="257A3F1C" w14:textId="77777777" w:rsidR="005414C3" w:rsidRPr="005414C3" w:rsidRDefault="005414C3" w:rsidP="005414C3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5414C3">
        <w:rPr>
          <w:rFonts w:ascii="Times New Roman" w:eastAsiaTheme="minorEastAsia" w:hAnsi="Times New Roman" w:cs="Times New Roman"/>
          <w:lang w:eastAsia="zh-CN"/>
        </w:rPr>
        <w:t>path to the goal: [(3, -1, 2, 5, 4), (-4, -5, -2, 1, -3), (4, -5, -2, 1, -3), (-1, 2, 5, -4, -3), (1, 2, 5, -4, -3), (3, 4, -5, -2, -1), (5, -4, -3, -2, -1), (-5, -4, -3, -2, -1), (1, 2, 3, 4, 5)]</w:t>
      </w:r>
    </w:p>
    <w:p w14:paraId="5DD3D083" w14:textId="77777777" w:rsidR="005414C3" w:rsidRPr="005414C3" w:rsidRDefault="005414C3" w:rsidP="005414C3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5414C3">
        <w:rPr>
          <w:rFonts w:ascii="Times New Roman" w:eastAsiaTheme="minorEastAsia" w:hAnsi="Times New Roman" w:cs="Times New Roman"/>
          <w:lang w:eastAsia="zh-CN"/>
        </w:rPr>
        <w:t>Time (how much nodes we have created):  28086</w:t>
      </w:r>
    </w:p>
    <w:p w14:paraId="21F32C66" w14:textId="51C49DB3" w:rsidR="005414C3" w:rsidRDefault="005414C3" w:rsidP="005414C3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5414C3">
        <w:rPr>
          <w:rFonts w:ascii="Times New Roman" w:eastAsiaTheme="minorEastAsia" w:hAnsi="Times New Roman" w:cs="Times New Roman"/>
          <w:lang w:eastAsia="zh-CN"/>
        </w:rPr>
        <w:t>Space (how big the frontier list grew to):  3831</w:t>
      </w:r>
    </w:p>
    <w:p w14:paraId="54255F10" w14:textId="497E65EB" w:rsidR="0065131C" w:rsidRPr="005414C3" w:rsidRDefault="0065131C" w:rsidP="005414C3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65131C">
        <w:rPr>
          <w:rFonts w:ascii="Times New Roman" w:eastAsiaTheme="minorEastAsia" w:hAnsi="Times New Roman" w:cs="Times New Roman"/>
          <w:b/>
          <w:sz w:val="32"/>
          <w:lang w:eastAsia="zh-CN"/>
        </w:rPr>
        <w:t xml:space="preserve">Greedy </w:t>
      </w:r>
      <w:r w:rsidRPr="0065131C">
        <w:rPr>
          <w:rFonts w:ascii="Times New Roman" w:eastAsiaTheme="minorEastAsia" w:hAnsi="Times New Roman" w:cs="Times New Roman"/>
          <w:b/>
          <w:lang w:eastAsia="zh-CN"/>
        </w:rPr>
        <w:t>(only use the cost info)</w:t>
      </w:r>
    </w:p>
    <w:p w14:paraId="1FAE3DF8" w14:textId="77777777" w:rsidR="005414C3" w:rsidRPr="005414C3" w:rsidRDefault="005414C3" w:rsidP="005414C3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5414C3">
        <w:rPr>
          <w:rFonts w:ascii="Times New Roman" w:eastAsiaTheme="minorEastAsia" w:hAnsi="Times New Roman" w:cs="Times New Roman"/>
          <w:lang w:eastAsia="zh-CN"/>
        </w:rPr>
        <w:t>path to the goal: [(3, -1, 2, 5, 4), (-3, -1, 2, 5, 4), (-5, -2, 1, 3, 4), (-4, -3, -1, 2, 5), (-2, 1, 3, 4, 5), (-1, 2, 3, 4, 5), (1, 2, 3, 4, 5)]</w:t>
      </w:r>
    </w:p>
    <w:p w14:paraId="7A8C0FDB" w14:textId="77777777" w:rsidR="005414C3" w:rsidRPr="005414C3" w:rsidRDefault="005414C3" w:rsidP="005414C3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5414C3">
        <w:rPr>
          <w:rFonts w:ascii="Times New Roman" w:eastAsiaTheme="minorEastAsia" w:hAnsi="Times New Roman" w:cs="Times New Roman"/>
          <w:lang w:eastAsia="zh-CN"/>
        </w:rPr>
        <w:t>Time (how much nodes we have created):  8806</w:t>
      </w:r>
    </w:p>
    <w:p w14:paraId="6A4950AC" w14:textId="5E2DABDE" w:rsidR="005414C3" w:rsidRDefault="005414C3" w:rsidP="005414C3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5414C3">
        <w:rPr>
          <w:rFonts w:ascii="Times New Roman" w:eastAsiaTheme="minorEastAsia" w:hAnsi="Times New Roman" w:cs="Times New Roman"/>
          <w:lang w:eastAsia="zh-CN"/>
        </w:rPr>
        <w:t>Space (how big the frontier list grew to):  3138</w:t>
      </w:r>
    </w:p>
    <w:p w14:paraId="19273998" w14:textId="2EF7036D" w:rsidR="005414C3" w:rsidRPr="00CB4D29" w:rsidRDefault="00CB4D29" w:rsidP="005414C3">
      <w:pPr>
        <w:spacing w:after="160"/>
        <w:rPr>
          <w:rFonts w:ascii="Times New Roman" w:eastAsiaTheme="minorEastAsia" w:hAnsi="Times New Roman" w:cs="Times New Roman"/>
          <w:b/>
          <w:sz w:val="32"/>
          <w:lang w:eastAsia="zh-CN"/>
        </w:rPr>
      </w:pPr>
      <w:r w:rsidRPr="00CB4D29">
        <w:rPr>
          <w:rFonts w:ascii="Times New Roman" w:eastAsiaTheme="minorEastAsia" w:hAnsi="Times New Roman" w:cs="Times New Roman"/>
          <w:b/>
          <w:sz w:val="32"/>
          <w:lang w:eastAsia="zh-CN"/>
        </w:rPr>
        <w:t>IDDFS</w:t>
      </w:r>
    </w:p>
    <w:p w14:paraId="74C9137B" w14:textId="77777777" w:rsidR="00CB4D29" w:rsidRPr="00CB4D29" w:rsidRDefault="00CB4D29" w:rsidP="00CB4D29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CB4D29">
        <w:rPr>
          <w:rFonts w:ascii="Times New Roman" w:eastAsiaTheme="minorEastAsia" w:hAnsi="Times New Roman" w:cs="Times New Roman"/>
          <w:lang w:eastAsia="zh-CN"/>
        </w:rPr>
        <w:t>path to the goal: [(3, -1, 2, 5, 4), (1, -3, 2, 5, 4), (-5, -2, 3, -1, 4), (-4, 1, -3, 2, 5), (-2, 3, -1, 4, 5), (-3, 2, -1, 4, 5), (1, -2, 3, 4, 5), (2, -1, 3, 4, 5), (-2, -1, 3, 4, 5), (1, 2, 3, 4, 5)]</w:t>
      </w:r>
    </w:p>
    <w:p w14:paraId="60FD3C2F" w14:textId="77777777" w:rsidR="00CB4D29" w:rsidRPr="00CB4D29" w:rsidRDefault="00CB4D29" w:rsidP="00CB4D29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CB4D29">
        <w:rPr>
          <w:rFonts w:ascii="Times New Roman" w:eastAsiaTheme="minorEastAsia" w:hAnsi="Times New Roman" w:cs="Times New Roman"/>
          <w:lang w:eastAsia="zh-CN"/>
        </w:rPr>
        <w:t>Time (how much nodes we have created):  14320</w:t>
      </w:r>
    </w:p>
    <w:p w14:paraId="019A7D3A" w14:textId="18888384" w:rsidR="00CB4D29" w:rsidRDefault="00CB4D29" w:rsidP="00CB4D29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CB4D29">
        <w:rPr>
          <w:rFonts w:ascii="Times New Roman" w:eastAsiaTheme="minorEastAsia" w:hAnsi="Times New Roman" w:cs="Times New Roman"/>
          <w:lang w:eastAsia="zh-CN"/>
        </w:rPr>
        <w:t>Space (how big the frontier list grew to):  2864</w:t>
      </w:r>
    </w:p>
    <w:p w14:paraId="482A1D38" w14:textId="059554D8" w:rsidR="000C5499" w:rsidRDefault="000C5499" w:rsidP="00CB4D29">
      <w:pPr>
        <w:spacing w:after="160"/>
        <w:rPr>
          <w:rFonts w:ascii="Times New Roman" w:eastAsiaTheme="minorEastAsia" w:hAnsi="Times New Roman" w:cs="Times New Roman"/>
          <w:b/>
          <w:sz w:val="32"/>
          <w:lang w:eastAsia="zh-CN"/>
        </w:rPr>
      </w:pPr>
      <w:r w:rsidRPr="00CB4D29">
        <w:rPr>
          <w:rFonts w:ascii="Times New Roman" w:eastAsiaTheme="minorEastAsia" w:hAnsi="Times New Roman" w:cs="Times New Roman"/>
          <w:b/>
          <w:sz w:val="32"/>
          <w:lang w:eastAsia="zh-CN"/>
        </w:rPr>
        <w:t>ID</w:t>
      </w:r>
      <w:r>
        <w:rPr>
          <w:rFonts w:ascii="Times New Roman" w:eastAsiaTheme="minorEastAsia" w:hAnsi="Times New Roman" w:cs="Times New Roman"/>
          <w:b/>
          <w:sz w:val="32"/>
          <w:lang w:eastAsia="zh-CN"/>
        </w:rPr>
        <w:t>A*</w:t>
      </w:r>
    </w:p>
    <w:p w14:paraId="4CE484EF" w14:textId="771F918B" w:rsidR="000C5499" w:rsidRPr="000C5499" w:rsidRDefault="000C5499" w:rsidP="00CB4D29">
      <w:pPr>
        <w:spacing w:after="160"/>
        <w:rPr>
          <w:rFonts w:ascii="Times New Roman" w:eastAsiaTheme="minorEastAsia" w:hAnsi="Times New Roman" w:cs="Times New Roman"/>
          <w:lang w:eastAsia="zh-CN"/>
        </w:rPr>
      </w:pPr>
      <w:r w:rsidRPr="000C5499">
        <w:rPr>
          <w:rFonts w:ascii="Times New Roman" w:eastAsiaTheme="minorEastAsia" w:hAnsi="Times New Roman" w:cs="Times New Roman"/>
          <w:lang w:eastAsia="zh-CN"/>
        </w:rPr>
        <w:t>C</w:t>
      </w:r>
      <w:r w:rsidRPr="000C5499">
        <w:rPr>
          <w:rFonts w:ascii="Times New Roman" w:eastAsiaTheme="minorEastAsia" w:hAnsi="Times New Roman" w:cs="Times New Roman" w:hint="eastAsia"/>
          <w:lang w:eastAsia="zh-CN"/>
        </w:rPr>
        <w:t>an</w:t>
      </w:r>
      <w:r w:rsidRPr="000C5499">
        <w:rPr>
          <w:rFonts w:ascii="Times New Roman" w:eastAsiaTheme="minorEastAsia" w:hAnsi="Times New Roman" w:cs="Times New Roman"/>
          <w:lang w:eastAsia="zh-CN"/>
        </w:rPr>
        <w:t>’t find the solution</w:t>
      </w:r>
    </w:p>
    <w:p w14:paraId="2912CBA3" w14:textId="77777777" w:rsidR="00CB4D29" w:rsidRPr="005414C3" w:rsidRDefault="00CB4D29" w:rsidP="00CB4D29">
      <w:pPr>
        <w:spacing w:after="160"/>
        <w:rPr>
          <w:rFonts w:ascii="Times New Roman" w:eastAsiaTheme="minorEastAsia" w:hAnsi="Times New Roman" w:cs="Times New Roman"/>
          <w:lang w:eastAsia="zh-CN"/>
        </w:rPr>
      </w:pPr>
    </w:p>
    <w:p w14:paraId="1A9AF308" w14:textId="30C5957E" w:rsidR="00334034" w:rsidRPr="008A3698" w:rsidRDefault="000F1AEB" w:rsidP="00334034">
      <w:pPr>
        <w:spacing w:after="160"/>
        <w:rPr>
          <w:rFonts w:ascii="Times New Roman" w:eastAsiaTheme="minorEastAsia" w:hAnsi="Times New Roman" w:cs="Times New Roman"/>
          <w:b/>
          <w:lang w:eastAsia="zh-CN"/>
        </w:rPr>
      </w:pPr>
      <w:r w:rsidRPr="008A3698">
        <w:rPr>
          <w:rFonts w:ascii="Times New Roman" w:eastAsiaTheme="minorEastAsia" w:hAnsi="Times New Roman" w:cs="Times New Roman"/>
          <w:b/>
          <w:lang w:eastAsia="zh-CN"/>
        </w:rPr>
        <w:lastRenderedPageBreak/>
        <w:t>F</w:t>
      </w:r>
      <w:r w:rsidRPr="008A3698">
        <w:rPr>
          <w:rFonts w:ascii="Times New Roman" w:eastAsiaTheme="minorEastAsia" w:hAnsi="Times New Roman" w:cs="Times New Roman" w:hint="eastAsia"/>
          <w:b/>
          <w:lang w:eastAsia="zh-CN"/>
        </w:rPr>
        <w:t>or</w:t>
      </w:r>
      <w:r w:rsidRPr="008A3698">
        <w:rPr>
          <w:rFonts w:ascii="Times New Roman" w:eastAsiaTheme="minorEastAsia" w:hAnsi="Times New Roman" w:cs="Times New Roman"/>
          <w:b/>
          <w:lang w:eastAsia="zh-CN"/>
        </w:rPr>
        <w:t xml:space="preserve"> </w:t>
      </w:r>
      <w:r w:rsidR="008A3698" w:rsidRPr="008A3698">
        <w:rPr>
          <w:rFonts w:ascii="Times New Roman" w:eastAsiaTheme="minorEastAsia" w:hAnsi="Times New Roman" w:cs="Times New Roman" w:hint="eastAsia"/>
          <w:b/>
          <w:lang w:eastAsia="zh-CN"/>
        </w:rPr>
        <w:t>test</w:t>
      </w:r>
      <w:r w:rsidR="008A3698" w:rsidRPr="008A3698">
        <w:rPr>
          <w:rFonts w:ascii="Times New Roman" w:eastAsiaTheme="minorEastAsia" w:hAnsi="Times New Roman" w:cs="Times New Roman"/>
          <w:b/>
          <w:lang w:eastAsia="zh-CN"/>
        </w:rPr>
        <w:t xml:space="preserve">_pancakes1 and test_pancakes2 my program didn’t work out. I wait for more than </w:t>
      </w:r>
      <w:r w:rsidR="0065131C">
        <w:rPr>
          <w:rFonts w:ascii="Times New Roman" w:eastAsiaTheme="minorEastAsia" w:hAnsi="Times New Roman" w:cs="Times New Roman"/>
          <w:b/>
          <w:lang w:eastAsia="zh-CN"/>
        </w:rPr>
        <w:t xml:space="preserve">30 </w:t>
      </w:r>
      <w:proofErr w:type="gramStart"/>
      <w:r w:rsidR="0065131C">
        <w:rPr>
          <w:rFonts w:ascii="Times New Roman" w:eastAsiaTheme="minorEastAsia" w:hAnsi="Times New Roman" w:cs="Times New Roman"/>
          <w:b/>
          <w:lang w:eastAsia="zh-CN"/>
        </w:rPr>
        <w:t>mins</w:t>
      </w:r>
      <w:proofErr w:type="gramEnd"/>
      <w:r w:rsidR="0065131C">
        <w:rPr>
          <w:rFonts w:ascii="Times New Roman" w:eastAsiaTheme="minorEastAsia" w:hAnsi="Times New Roman" w:cs="Times New Roman"/>
          <w:b/>
          <w:lang w:eastAsia="zh-CN"/>
        </w:rPr>
        <w:t xml:space="preserve"> </w:t>
      </w:r>
      <w:r w:rsidR="008A3698" w:rsidRPr="008A3698">
        <w:rPr>
          <w:rFonts w:ascii="Times New Roman" w:eastAsiaTheme="minorEastAsia" w:hAnsi="Times New Roman" w:cs="Times New Roman"/>
          <w:b/>
          <w:lang w:eastAsia="zh-CN"/>
        </w:rPr>
        <w:t>but nothing comes out.</w:t>
      </w:r>
    </w:p>
    <w:p w14:paraId="525A08C5" w14:textId="77777777" w:rsidR="00A9204E" w:rsidRPr="00334034" w:rsidRDefault="00A9204E" w:rsidP="00334034">
      <w:pPr>
        <w:rPr>
          <w:rFonts w:ascii="Times New Roman" w:eastAsiaTheme="minorEastAsia" w:hAnsi="Times New Roman" w:cs="Times New Roman"/>
          <w:lang w:eastAsia="zh-CN"/>
        </w:rPr>
      </w:pPr>
    </w:p>
    <w:sectPr w:rsidR="00A9204E" w:rsidRPr="0033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7A5A8E"/>
    <w:multiLevelType w:val="hybridMultilevel"/>
    <w:tmpl w:val="7344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27204C"/>
    <w:multiLevelType w:val="multilevel"/>
    <w:tmpl w:val="98905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34"/>
    <w:rsid w:val="000C5499"/>
    <w:rsid w:val="000F1AEB"/>
    <w:rsid w:val="001243F9"/>
    <w:rsid w:val="00166D1C"/>
    <w:rsid w:val="001C7DE6"/>
    <w:rsid w:val="002404F1"/>
    <w:rsid w:val="00334034"/>
    <w:rsid w:val="005414C3"/>
    <w:rsid w:val="005F6297"/>
    <w:rsid w:val="0061063A"/>
    <w:rsid w:val="00645252"/>
    <w:rsid w:val="0065131C"/>
    <w:rsid w:val="006D3D74"/>
    <w:rsid w:val="0083569A"/>
    <w:rsid w:val="0086117D"/>
    <w:rsid w:val="00895B88"/>
    <w:rsid w:val="008A3698"/>
    <w:rsid w:val="00A9204E"/>
    <w:rsid w:val="00BE6082"/>
    <w:rsid w:val="00CB4D29"/>
    <w:rsid w:val="00DD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F356"/>
  <w15:chartTrackingRefBased/>
  <w15:docId w15:val="{D60E24D5-28F5-4BCB-9224-7D3BFED8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A369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1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4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ycode.blogspot.com/2016/03/implementation-of-iterative-deepening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mo.LAPTOP-OIA00HHU\AppData\Local\Packages\Microsoft.Office.Desktop_8wekyb3d8bbwe\LocalCache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114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 LUZ</dc:creator>
  <cp:keywords/>
  <dc:description/>
  <cp:lastModifiedBy>Lu Zhang</cp:lastModifiedBy>
  <cp:revision>7</cp:revision>
  <dcterms:created xsi:type="dcterms:W3CDTF">2018-09-27T01:04:00Z</dcterms:created>
  <dcterms:modified xsi:type="dcterms:W3CDTF">2019-02-13T15:23:00Z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